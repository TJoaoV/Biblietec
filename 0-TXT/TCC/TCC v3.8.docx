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EEC3CB"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Centro Estadual De Educação Tecnológica Paula Souza</w:t>
      </w:r>
    </w:p>
    <w:p w14:paraId="36DA341D"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Esco</w:t>
      </w:r>
      <w:r w:rsidR="0081129F" w:rsidRPr="0081129F">
        <w:rPr>
          <w:rFonts w:ascii="Arial" w:hAnsi="Arial" w:cs="Arial"/>
          <w:b/>
          <w:sz w:val="28"/>
          <w:szCs w:val="28"/>
        </w:rPr>
        <w:t xml:space="preserve">la Técnica Estadual </w:t>
      </w:r>
      <w:r w:rsidR="00B74780">
        <w:rPr>
          <w:rFonts w:ascii="Arial" w:hAnsi="Arial" w:cs="Arial"/>
          <w:b/>
          <w:sz w:val="28"/>
          <w:szCs w:val="28"/>
        </w:rPr>
        <w:t>Professor José Ignácio Azevedo Filho</w:t>
      </w:r>
    </w:p>
    <w:p w14:paraId="6C0E0F8E" w14:textId="2D33E4B2" w:rsidR="00B70E2A" w:rsidRPr="0081129F" w:rsidRDefault="0081129F" w:rsidP="007C7327">
      <w:pPr>
        <w:jc w:val="center"/>
        <w:rPr>
          <w:rFonts w:ascii="Arial" w:hAnsi="Arial" w:cs="Arial"/>
          <w:b/>
          <w:sz w:val="28"/>
          <w:szCs w:val="28"/>
        </w:rPr>
      </w:pPr>
      <w:r w:rsidRPr="0081129F">
        <w:rPr>
          <w:rFonts w:ascii="Arial" w:hAnsi="Arial" w:cs="Arial"/>
          <w:b/>
          <w:sz w:val="28"/>
          <w:szCs w:val="28"/>
        </w:rPr>
        <w:t xml:space="preserve">Curso Técnico de </w:t>
      </w:r>
      <w:r w:rsidR="00D1562A">
        <w:rPr>
          <w:rFonts w:ascii="Arial" w:hAnsi="Arial" w:cs="Arial"/>
          <w:b/>
          <w:sz w:val="28"/>
          <w:szCs w:val="28"/>
        </w:rPr>
        <w:t>Desenvolvimento de Sistemas integrado ao Ensino Médio</w:t>
      </w:r>
    </w:p>
    <w:p w14:paraId="72779E50" w14:textId="77777777" w:rsidR="00B70E2A" w:rsidRPr="0081129F" w:rsidRDefault="00B70E2A">
      <w:pPr>
        <w:rPr>
          <w:rFonts w:ascii="Arial" w:hAnsi="Arial" w:cs="Arial"/>
        </w:rPr>
      </w:pPr>
    </w:p>
    <w:p w14:paraId="72015A45" w14:textId="77777777" w:rsidR="00B70E2A" w:rsidRPr="0081129F" w:rsidRDefault="00B70E2A">
      <w:pPr>
        <w:rPr>
          <w:rFonts w:ascii="Arial" w:hAnsi="Arial" w:cs="Arial"/>
        </w:rPr>
      </w:pPr>
    </w:p>
    <w:p w14:paraId="38F108F8" w14:textId="77777777" w:rsidR="00B70E2A" w:rsidRPr="0081129F" w:rsidRDefault="00B70E2A">
      <w:pPr>
        <w:rPr>
          <w:rFonts w:ascii="Arial" w:hAnsi="Arial" w:cs="Arial"/>
        </w:rPr>
      </w:pPr>
    </w:p>
    <w:p w14:paraId="11F1EE55" w14:textId="77777777" w:rsidR="00B70E2A" w:rsidRPr="0081129F" w:rsidRDefault="00B70E2A">
      <w:pPr>
        <w:rPr>
          <w:rFonts w:ascii="Arial" w:hAnsi="Arial" w:cs="Arial"/>
        </w:rPr>
      </w:pPr>
    </w:p>
    <w:p w14:paraId="0950FD5C" w14:textId="77777777" w:rsidR="00B70E2A" w:rsidRPr="0081129F" w:rsidRDefault="00B70E2A">
      <w:pPr>
        <w:rPr>
          <w:rFonts w:ascii="Arial" w:hAnsi="Arial" w:cs="Arial"/>
        </w:rPr>
      </w:pPr>
    </w:p>
    <w:p w14:paraId="03147B08" w14:textId="77777777" w:rsidR="00B70E2A" w:rsidRPr="0081129F" w:rsidRDefault="00B70E2A">
      <w:pPr>
        <w:rPr>
          <w:rFonts w:ascii="Arial" w:hAnsi="Arial" w:cs="Arial"/>
        </w:rPr>
      </w:pPr>
    </w:p>
    <w:p w14:paraId="43C095C2" w14:textId="77777777" w:rsidR="00B70E2A" w:rsidRPr="0081129F" w:rsidRDefault="00B70E2A">
      <w:pPr>
        <w:rPr>
          <w:rFonts w:ascii="Arial" w:hAnsi="Arial" w:cs="Arial"/>
        </w:rPr>
      </w:pPr>
    </w:p>
    <w:p w14:paraId="4E3E01A1" w14:textId="77777777" w:rsidR="00B70E2A" w:rsidRPr="0081129F" w:rsidRDefault="00B70E2A">
      <w:pPr>
        <w:rPr>
          <w:rFonts w:ascii="Arial" w:hAnsi="Arial" w:cs="Arial"/>
        </w:rPr>
      </w:pPr>
    </w:p>
    <w:p w14:paraId="3BD15947" w14:textId="77777777" w:rsidR="00B70E2A" w:rsidRPr="0081129F" w:rsidRDefault="00B70E2A">
      <w:pPr>
        <w:rPr>
          <w:rFonts w:ascii="Arial" w:hAnsi="Arial" w:cs="Arial"/>
        </w:rPr>
      </w:pPr>
    </w:p>
    <w:p w14:paraId="695ABFD3" w14:textId="77777777" w:rsidR="00B70E2A" w:rsidRPr="0081129F" w:rsidRDefault="00B70E2A">
      <w:pPr>
        <w:rPr>
          <w:rFonts w:ascii="Arial" w:hAnsi="Arial" w:cs="Arial"/>
        </w:rPr>
      </w:pPr>
    </w:p>
    <w:p w14:paraId="597DE2FC" w14:textId="77777777" w:rsidR="00B70E2A" w:rsidRPr="0081129F" w:rsidRDefault="00B70E2A">
      <w:pPr>
        <w:rPr>
          <w:rFonts w:ascii="Arial" w:hAnsi="Arial" w:cs="Arial"/>
        </w:rPr>
      </w:pPr>
    </w:p>
    <w:p w14:paraId="4D79B583" w14:textId="77777777" w:rsidR="00B70E2A" w:rsidRPr="0081129F" w:rsidRDefault="00B70E2A">
      <w:pPr>
        <w:rPr>
          <w:rFonts w:ascii="Arial" w:hAnsi="Arial" w:cs="Arial"/>
        </w:rPr>
      </w:pPr>
    </w:p>
    <w:p w14:paraId="513545DE" w14:textId="172B2E42" w:rsidR="00B70E2A" w:rsidRPr="0081129F" w:rsidRDefault="00D1562A">
      <w:pPr>
        <w:jc w:val="center"/>
        <w:rPr>
          <w:rFonts w:ascii="Arial" w:hAnsi="Arial" w:cs="Arial"/>
          <w:sz w:val="28"/>
          <w:szCs w:val="28"/>
        </w:rPr>
      </w:pPr>
      <w:r>
        <w:rPr>
          <w:rFonts w:ascii="Arial" w:hAnsi="Arial" w:cs="Arial"/>
          <w:sz w:val="28"/>
          <w:szCs w:val="28"/>
        </w:rPr>
        <w:t>Giulio de Souza Teixeira</w:t>
      </w:r>
    </w:p>
    <w:p w14:paraId="03C64957" w14:textId="47817DD4" w:rsidR="00B70E2A" w:rsidRPr="0081129F" w:rsidRDefault="00D1562A">
      <w:pPr>
        <w:jc w:val="center"/>
        <w:rPr>
          <w:rFonts w:ascii="Arial" w:hAnsi="Arial" w:cs="Arial"/>
          <w:sz w:val="28"/>
          <w:szCs w:val="28"/>
        </w:rPr>
      </w:pPr>
      <w:r>
        <w:rPr>
          <w:rFonts w:ascii="Arial" w:hAnsi="Arial" w:cs="Arial"/>
          <w:sz w:val="28"/>
          <w:szCs w:val="28"/>
        </w:rPr>
        <w:t>Guilherme José Castro Silva</w:t>
      </w:r>
    </w:p>
    <w:p w14:paraId="68F85376" w14:textId="22387ED1" w:rsidR="00B70E2A" w:rsidRPr="0081129F" w:rsidRDefault="00D1562A">
      <w:pPr>
        <w:jc w:val="center"/>
        <w:rPr>
          <w:rFonts w:ascii="Arial" w:hAnsi="Arial" w:cs="Arial"/>
          <w:sz w:val="28"/>
          <w:szCs w:val="28"/>
        </w:rPr>
      </w:pPr>
      <w:r>
        <w:rPr>
          <w:rFonts w:ascii="Arial" w:hAnsi="Arial" w:cs="Arial"/>
          <w:sz w:val="28"/>
          <w:szCs w:val="28"/>
        </w:rPr>
        <w:t>Guilherme Sperandini Costa</w:t>
      </w:r>
    </w:p>
    <w:p w14:paraId="19A6D34D" w14:textId="0C3AA995" w:rsidR="00B70E2A" w:rsidRDefault="00D1562A">
      <w:pPr>
        <w:jc w:val="center"/>
        <w:rPr>
          <w:rFonts w:ascii="Arial" w:hAnsi="Arial" w:cs="Arial"/>
          <w:sz w:val="28"/>
          <w:szCs w:val="28"/>
        </w:rPr>
      </w:pPr>
      <w:r>
        <w:rPr>
          <w:rFonts w:ascii="Arial" w:hAnsi="Arial" w:cs="Arial"/>
          <w:sz w:val="28"/>
          <w:szCs w:val="28"/>
        </w:rPr>
        <w:t>João Vitor Ribeiro Lopes</w:t>
      </w:r>
    </w:p>
    <w:p w14:paraId="3004E6FF" w14:textId="79B37E96" w:rsidR="00B74780" w:rsidRPr="0081129F" w:rsidRDefault="00D1562A" w:rsidP="00B74780">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471E9D0D" w14:textId="77777777" w:rsidR="00B74780" w:rsidRPr="0081129F" w:rsidRDefault="00B74780">
      <w:pPr>
        <w:jc w:val="center"/>
        <w:rPr>
          <w:rFonts w:ascii="Arial" w:hAnsi="Arial" w:cs="Arial"/>
          <w:sz w:val="28"/>
          <w:szCs w:val="28"/>
        </w:rPr>
      </w:pPr>
    </w:p>
    <w:p w14:paraId="7C7BE272" w14:textId="77777777" w:rsidR="00B70E2A" w:rsidRPr="0081129F" w:rsidRDefault="00B70E2A">
      <w:pPr>
        <w:rPr>
          <w:rFonts w:ascii="Arial" w:hAnsi="Arial" w:cs="Arial"/>
        </w:rPr>
      </w:pPr>
    </w:p>
    <w:p w14:paraId="37AB30BE" w14:textId="77777777" w:rsidR="00B70E2A" w:rsidRPr="0081129F" w:rsidRDefault="00B70E2A">
      <w:pPr>
        <w:rPr>
          <w:rFonts w:ascii="Arial" w:hAnsi="Arial" w:cs="Arial"/>
        </w:rPr>
      </w:pPr>
    </w:p>
    <w:p w14:paraId="3D79B048" w14:textId="77777777" w:rsidR="00B70E2A" w:rsidRPr="0081129F" w:rsidRDefault="00B70E2A">
      <w:pPr>
        <w:rPr>
          <w:rFonts w:ascii="Arial" w:hAnsi="Arial" w:cs="Arial"/>
        </w:rPr>
      </w:pPr>
    </w:p>
    <w:p w14:paraId="006C8A09" w14:textId="77777777" w:rsidR="00B70E2A" w:rsidRPr="0081129F" w:rsidRDefault="00B70E2A">
      <w:pPr>
        <w:rPr>
          <w:rFonts w:ascii="Arial" w:hAnsi="Arial" w:cs="Arial"/>
        </w:rPr>
      </w:pPr>
    </w:p>
    <w:p w14:paraId="5EF82082" w14:textId="77777777" w:rsidR="00B70E2A" w:rsidRPr="0081129F" w:rsidRDefault="00B70E2A">
      <w:pPr>
        <w:rPr>
          <w:rFonts w:ascii="Arial" w:hAnsi="Arial" w:cs="Arial"/>
        </w:rPr>
      </w:pPr>
    </w:p>
    <w:p w14:paraId="7003FFA1" w14:textId="77777777" w:rsidR="00B70E2A" w:rsidRPr="0081129F" w:rsidRDefault="00B70E2A">
      <w:pPr>
        <w:rPr>
          <w:rFonts w:ascii="Arial" w:hAnsi="Arial" w:cs="Arial"/>
        </w:rPr>
      </w:pPr>
    </w:p>
    <w:p w14:paraId="6472B813" w14:textId="406A9E52" w:rsidR="00B70E2A" w:rsidRPr="0081129F" w:rsidRDefault="00D1562A">
      <w:pPr>
        <w:jc w:val="center"/>
        <w:rPr>
          <w:rFonts w:ascii="Arial" w:hAnsi="Arial" w:cs="Arial"/>
          <w:b/>
          <w:sz w:val="32"/>
          <w:szCs w:val="32"/>
        </w:rPr>
      </w:pPr>
      <w:r>
        <w:rPr>
          <w:rFonts w:ascii="Arial" w:hAnsi="Arial" w:cs="Arial"/>
          <w:b/>
          <w:sz w:val="32"/>
          <w:szCs w:val="32"/>
        </w:rPr>
        <w:t>SISTEMA BIBLIETEC</w:t>
      </w:r>
    </w:p>
    <w:p w14:paraId="200CA305" w14:textId="77777777" w:rsidR="00B70E2A" w:rsidRPr="0081129F" w:rsidRDefault="00B70E2A">
      <w:pPr>
        <w:rPr>
          <w:rFonts w:ascii="Arial" w:hAnsi="Arial" w:cs="Arial"/>
        </w:rPr>
      </w:pPr>
    </w:p>
    <w:p w14:paraId="1FD6C2CC" w14:textId="77777777" w:rsidR="00B70E2A" w:rsidRPr="0081129F" w:rsidRDefault="00B70E2A">
      <w:pPr>
        <w:rPr>
          <w:rFonts w:ascii="Arial" w:hAnsi="Arial" w:cs="Arial"/>
        </w:rPr>
      </w:pPr>
    </w:p>
    <w:p w14:paraId="0CFBC6A2" w14:textId="77777777" w:rsidR="00B70E2A" w:rsidRPr="0081129F" w:rsidRDefault="00B70E2A">
      <w:pPr>
        <w:rPr>
          <w:rFonts w:ascii="Arial" w:hAnsi="Arial" w:cs="Arial"/>
        </w:rPr>
      </w:pPr>
    </w:p>
    <w:p w14:paraId="31FFE302" w14:textId="77777777" w:rsidR="00B70E2A" w:rsidRPr="0081129F" w:rsidRDefault="00B70E2A">
      <w:pPr>
        <w:rPr>
          <w:rFonts w:ascii="Arial" w:hAnsi="Arial" w:cs="Arial"/>
        </w:rPr>
      </w:pPr>
    </w:p>
    <w:p w14:paraId="40B4995F" w14:textId="77777777" w:rsidR="00B70E2A" w:rsidRPr="0081129F" w:rsidRDefault="00B70E2A">
      <w:pPr>
        <w:rPr>
          <w:rFonts w:ascii="Arial" w:hAnsi="Arial" w:cs="Arial"/>
        </w:rPr>
      </w:pPr>
    </w:p>
    <w:p w14:paraId="6B6C9C96" w14:textId="77777777" w:rsidR="00B70E2A" w:rsidRPr="0081129F" w:rsidRDefault="00B70E2A">
      <w:pPr>
        <w:rPr>
          <w:rFonts w:ascii="Arial" w:hAnsi="Arial" w:cs="Arial"/>
        </w:rPr>
      </w:pPr>
    </w:p>
    <w:p w14:paraId="40C026D8" w14:textId="77777777" w:rsidR="00B70E2A" w:rsidRPr="0081129F" w:rsidRDefault="00B70E2A">
      <w:pPr>
        <w:rPr>
          <w:rFonts w:ascii="Arial" w:hAnsi="Arial" w:cs="Arial"/>
        </w:rPr>
      </w:pPr>
    </w:p>
    <w:p w14:paraId="269F0C27" w14:textId="77777777" w:rsidR="00B70E2A" w:rsidRPr="0081129F" w:rsidRDefault="00B70E2A">
      <w:pPr>
        <w:rPr>
          <w:rFonts w:ascii="Arial" w:hAnsi="Arial" w:cs="Arial"/>
        </w:rPr>
      </w:pPr>
    </w:p>
    <w:p w14:paraId="3EA20C49" w14:textId="77777777" w:rsidR="00B70E2A" w:rsidRPr="0081129F" w:rsidRDefault="00B70E2A">
      <w:pPr>
        <w:rPr>
          <w:rFonts w:ascii="Arial" w:hAnsi="Arial" w:cs="Arial"/>
        </w:rPr>
      </w:pPr>
    </w:p>
    <w:p w14:paraId="69BE175F" w14:textId="77777777" w:rsidR="00B70E2A" w:rsidRPr="0081129F" w:rsidRDefault="00B70E2A">
      <w:pPr>
        <w:rPr>
          <w:rFonts w:ascii="Arial" w:hAnsi="Arial" w:cs="Arial"/>
        </w:rPr>
      </w:pPr>
    </w:p>
    <w:p w14:paraId="79132A8C" w14:textId="77777777" w:rsidR="00D1562A" w:rsidRPr="0081129F" w:rsidRDefault="00D1562A">
      <w:pPr>
        <w:rPr>
          <w:rFonts w:ascii="Arial" w:hAnsi="Arial" w:cs="Arial"/>
        </w:rPr>
      </w:pPr>
    </w:p>
    <w:p w14:paraId="4F1132D8" w14:textId="77777777" w:rsidR="00B70E2A" w:rsidRPr="0081129F" w:rsidRDefault="00B70E2A">
      <w:pPr>
        <w:rPr>
          <w:rFonts w:ascii="Arial" w:hAnsi="Arial" w:cs="Arial"/>
        </w:rPr>
      </w:pPr>
    </w:p>
    <w:p w14:paraId="61D86202" w14:textId="77777777" w:rsidR="00B70E2A" w:rsidRPr="0081129F" w:rsidRDefault="00B70E2A">
      <w:pPr>
        <w:rPr>
          <w:rFonts w:ascii="Arial" w:hAnsi="Arial" w:cs="Arial"/>
        </w:rPr>
      </w:pPr>
    </w:p>
    <w:p w14:paraId="4534D9E4" w14:textId="77777777" w:rsidR="00B70E2A" w:rsidRPr="0081129F" w:rsidRDefault="0081129F">
      <w:pPr>
        <w:jc w:val="center"/>
        <w:rPr>
          <w:rFonts w:ascii="Arial" w:hAnsi="Arial" w:cs="Arial"/>
          <w:b/>
          <w:sz w:val="28"/>
          <w:szCs w:val="28"/>
        </w:rPr>
      </w:pPr>
      <w:r>
        <w:rPr>
          <w:rFonts w:ascii="Arial" w:hAnsi="Arial" w:cs="Arial"/>
          <w:b/>
          <w:sz w:val="28"/>
          <w:szCs w:val="28"/>
        </w:rPr>
        <w:t>ITUVERAVA</w:t>
      </w:r>
    </w:p>
    <w:p w14:paraId="1797E0A3" w14:textId="4F858797" w:rsidR="00B70E2A" w:rsidRPr="0081129F" w:rsidRDefault="00D1562A">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B70E2A" w:rsidRPr="0081129F">
        <w:rPr>
          <w:rFonts w:ascii="Arial" w:hAnsi="Arial" w:cs="Arial"/>
          <w:b/>
          <w:sz w:val="28"/>
          <w:szCs w:val="28"/>
        </w:rPr>
        <w:t>Semestre/</w:t>
      </w:r>
      <w:r w:rsidR="00B74780">
        <w:rPr>
          <w:rFonts w:ascii="Arial" w:hAnsi="Arial" w:cs="Arial"/>
          <w:b/>
          <w:sz w:val="28"/>
          <w:szCs w:val="28"/>
        </w:rPr>
        <w:t>20</w:t>
      </w:r>
      <w:r>
        <w:rPr>
          <w:rFonts w:ascii="Arial" w:hAnsi="Arial" w:cs="Arial"/>
          <w:b/>
          <w:sz w:val="28"/>
          <w:szCs w:val="28"/>
        </w:rPr>
        <w:t>21</w:t>
      </w:r>
      <w:r w:rsidR="00B70E2A" w:rsidRPr="0081129F">
        <w:br w:type="page"/>
      </w:r>
      <w:r>
        <w:rPr>
          <w:rFonts w:ascii="Arial" w:hAnsi="Arial" w:cs="Arial"/>
          <w:sz w:val="28"/>
          <w:szCs w:val="28"/>
        </w:rPr>
        <w:lastRenderedPageBreak/>
        <w:t>Giulio de Souza Teixeira</w:t>
      </w:r>
    </w:p>
    <w:p w14:paraId="366F91A0" w14:textId="77777777" w:rsidR="00D1562A" w:rsidRPr="0081129F" w:rsidRDefault="00D1562A" w:rsidP="00D1562A">
      <w:pPr>
        <w:jc w:val="center"/>
        <w:rPr>
          <w:rFonts w:ascii="Arial" w:hAnsi="Arial" w:cs="Arial"/>
          <w:sz w:val="28"/>
          <w:szCs w:val="28"/>
        </w:rPr>
      </w:pPr>
      <w:r>
        <w:rPr>
          <w:rFonts w:ascii="Arial" w:hAnsi="Arial" w:cs="Arial"/>
          <w:sz w:val="28"/>
          <w:szCs w:val="28"/>
        </w:rPr>
        <w:t>Guilherme José Castro Silva</w:t>
      </w:r>
    </w:p>
    <w:p w14:paraId="71326636" w14:textId="77777777" w:rsidR="00D1562A" w:rsidRPr="0081129F" w:rsidRDefault="00D1562A" w:rsidP="00D1562A">
      <w:pPr>
        <w:jc w:val="center"/>
        <w:rPr>
          <w:rFonts w:ascii="Arial" w:hAnsi="Arial" w:cs="Arial"/>
          <w:sz w:val="28"/>
          <w:szCs w:val="28"/>
        </w:rPr>
      </w:pPr>
      <w:r>
        <w:rPr>
          <w:rFonts w:ascii="Arial" w:hAnsi="Arial" w:cs="Arial"/>
          <w:sz w:val="28"/>
          <w:szCs w:val="28"/>
        </w:rPr>
        <w:t>Guilherme Sperandini Costa</w:t>
      </w:r>
    </w:p>
    <w:p w14:paraId="772F0D9E" w14:textId="0CF18F18" w:rsidR="00B70E2A" w:rsidRDefault="00D1562A" w:rsidP="00D1562A">
      <w:pPr>
        <w:jc w:val="center"/>
        <w:rPr>
          <w:rFonts w:ascii="Arial" w:hAnsi="Arial" w:cs="Arial"/>
          <w:sz w:val="28"/>
          <w:szCs w:val="28"/>
        </w:rPr>
      </w:pPr>
      <w:r>
        <w:rPr>
          <w:rFonts w:ascii="Arial" w:hAnsi="Arial" w:cs="Arial"/>
          <w:sz w:val="28"/>
          <w:szCs w:val="28"/>
        </w:rPr>
        <w:t>João Vitor Ribeiro Lopes</w:t>
      </w:r>
    </w:p>
    <w:p w14:paraId="4CB959D4" w14:textId="77777777" w:rsidR="00D1562A" w:rsidRPr="0081129F" w:rsidRDefault="00D1562A" w:rsidP="00D1562A">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6AE30862" w14:textId="77777777" w:rsidR="00B74780" w:rsidRPr="0081129F" w:rsidRDefault="00B74780">
      <w:pPr>
        <w:jc w:val="center"/>
        <w:rPr>
          <w:rFonts w:ascii="Arial" w:hAnsi="Arial" w:cs="Arial"/>
          <w:sz w:val="28"/>
          <w:szCs w:val="28"/>
        </w:rPr>
      </w:pPr>
    </w:p>
    <w:p w14:paraId="22C57F28" w14:textId="77777777" w:rsidR="00B70E2A" w:rsidRPr="0081129F" w:rsidRDefault="00B70E2A">
      <w:pPr>
        <w:rPr>
          <w:rFonts w:ascii="Arial" w:hAnsi="Arial" w:cs="Arial"/>
        </w:rPr>
      </w:pPr>
    </w:p>
    <w:p w14:paraId="0DABD636" w14:textId="77777777" w:rsidR="00B70E2A" w:rsidRPr="0081129F" w:rsidRDefault="00B70E2A">
      <w:pPr>
        <w:rPr>
          <w:rFonts w:ascii="Arial" w:hAnsi="Arial" w:cs="Arial"/>
        </w:rPr>
      </w:pPr>
    </w:p>
    <w:p w14:paraId="14457D55" w14:textId="77777777" w:rsidR="00B70E2A" w:rsidRPr="0081129F" w:rsidRDefault="00B70E2A">
      <w:pPr>
        <w:rPr>
          <w:rFonts w:ascii="Arial" w:hAnsi="Arial" w:cs="Arial"/>
        </w:rPr>
      </w:pPr>
    </w:p>
    <w:p w14:paraId="48E5E3B2" w14:textId="77777777" w:rsidR="00B70E2A" w:rsidRPr="0081129F" w:rsidRDefault="00B70E2A">
      <w:pPr>
        <w:rPr>
          <w:rFonts w:ascii="Arial" w:hAnsi="Arial" w:cs="Arial"/>
        </w:rPr>
      </w:pPr>
    </w:p>
    <w:p w14:paraId="365CF7E2" w14:textId="77777777" w:rsidR="00B70E2A" w:rsidRPr="0081129F" w:rsidRDefault="00B70E2A">
      <w:pPr>
        <w:rPr>
          <w:rFonts w:ascii="Arial" w:hAnsi="Arial" w:cs="Arial"/>
        </w:rPr>
      </w:pPr>
    </w:p>
    <w:p w14:paraId="279E793D" w14:textId="77777777" w:rsidR="00B70E2A" w:rsidRPr="0081129F" w:rsidRDefault="00B70E2A">
      <w:pPr>
        <w:rPr>
          <w:rFonts w:ascii="Arial" w:hAnsi="Arial" w:cs="Arial"/>
        </w:rPr>
      </w:pPr>
    </w:p>
    <w:p w14:paraId="059DCE5D" w14:textId="77777777" w:rsidR="00B70E2A" w:rsidRPr="0081129F" w:rsidRDefault="00B70E2A">
      <w:pPr>
        <w:rPr>
          <w:rFonts w:ascii="Arial" w:hAnsi="Arial" w:cs="Arial"/>
        </w:rPr>
      </w:pPr>
    </w:p>
    <w:p w14:paraId="120277EA" w14:textId="77777777" w:rsidR="00B70E2A" w:rsidRPr="0081129F" w:rsidRDefault="00B70E2A">
      <w:pPr>
        <w:rPr>
          <w:rFonts w:ascii="Arial" w:hAnsi="Arial" w:cs="Arial"/>
        </w:rPr>
      </w:pPr>
    </w:p>
    <w:p w14:paraId="03BF1358" w14:textId="77777777" w:rsidR="00B70E2A" w:rsidRPr="0081129F" w:rsidRDefault="00B70E2A">
      <w:pPr>
        <w:rPr>
          <w:rFonts w:ascii="Arial" w:hAnsi="Arial" w:cs="Arial"/>
          <w:sz w:val="28"/>
          <w:szCs w:val="28"/>
        </w:rPr>
      </w:pPr>
    </w:p>
    <w:p w14:paraId="15C190D4" w14:textId="77777777" w:rsidR="00D1562A" w:rsidRPr="0081129F" w:rsidRDefault="00D1562A" w:rsidP="00D1562A">
      <w:pPr>
        <w:jc w:val="center"/>
        <w:rPr>
          <w:rFonts w:ascii="Arial" w:hAnsi="Arial" w:cs="Arial"/>
          <w:b/>
          <w:sz w:val="32"/>
          <w:szCs w:val="32"/>
        </w:rPr>
      </w:pPr>
      <w:r>
        <w:rPr>
          <w:rFonts w:ascii="Arial" w:hAnsi="Arial" w:cs="Arial"/>
          <w:b/>
          <w:sz w:val="32"/>
          <w:szCs w:val="32"/>
        </w:rPr>
        <w:t>SISTEMA BIBLIETEC</w:t>
      </w:r>
    </w:p>
    <w:p w14:paraId="79D14E41" w14:textId="77777777" w:rsidR="00B70E2A" w:rsidRPr="0081129F" w:rsidRDefault="00B70E2A">
      <w:pPr>
        <w:rPr>
          <w:rFonts w:ascii="Arial" w:hAnsi="Arial" w:cs="Arial"/>
        </w:rPr>
      </w:pPr>
    </w:p>
    <w:p w14:paraId="6DB41EC1" w14:textId="77777777" w:rsidR="00B70E2A" w:rsidRPr="0081129F" w:rsidRDefault="00B70E2A">
      <w:pPr>
        <w:rPr>
          <w:rFonts w:ascii="Arial" w:hAnsi="Arial" w:cs="Arial"/>
        </w:rPr>
      </w:pPr>
    </w:p>
    <w:p w14:paraId="320CB7CB" w14:textId="641B3AD4" w:rsidR="00B70E2A" w:rsidRPr="0081129F" w:rsidRDefault="00B70E2A">
      <w:pPr>
        <w:ind w:left="4253"/>
        <w:jc w:val="both"/>
        <w:rPr>
          <w:rFonts w:ascii="Arial" w:hAnsi="Arial" w:cs="Arial"/>
        </w:rPr>
      </w:pPr>
      <w:r w:rsidRPr="0081129F">
        <w:rPr>
          <w:rFonts w:ascii="Arial" w:hAnsi="Arial" w:cs="Arial"/>
        </w:rPr>
        <w:t>Projeto de Pe</w:t>
      </w:r>
      <w:r w:rsidR="0081129F">
        <w:rPr>
          <w:rFonts w:ascii="Arial" w:hAnsi="Arial" w:cs="Arial"/>
        </w:rPr>
        <w:t xml:space="preserve">squisa apresentado à disciplina de </w:t>
      </w:r>
      <w:r w:rsidRPr="0081129F">
        <w:rPr>
          <w:rFonts w:ascii="Arial" w:hAnsi="Arial" w:cs="Arial"/>
        </w:rPr>
        <w:t xml:space="preserve">Trabalho de Conclusão de Curso, como requisito parcial </w:t>
      </w:r>
      <w:r w:rsidR="00B74780">
        <w:rPr>
          <w:rFonts w:ascii="Arial" w:hAnsi="Arial" w:cs="Arial"/>
        </w:rPr>
        <w:t xml:space="preserve">para a </w:t>
      </w:r>
      <w:r w:rsidR="0081129F">
        <w:rPr>
          <w:rFonts w:ascii="Arial" w:hAnsi="Arial" w:cs="Arial"/>
        </w:rPr>
        <w:t>conclusão do curso</w:t>
      </w:r>
      <w:r w:rsidR="00340CC9">
        <w:rPr>
          <w:rFonts w:ascii="Arial" w:hAnsi="Arial" w:cs="Arial"/>
        </w:rPr>
        <w:t xml:space="preserve"> de T</w:t>
      </w:r>
      <w:r w:rsidRPr="0081129F">
        <w:rPr>
          <w:rFonts w:ascii="Arial" w:hAnsi="Arial" w:cs="Arial"/>
        </w:rPr>
        <w:t xml:space="preserve">écnico em </w:t>
      </w:r>
      <w:r w:rsidR="00D1562A">
        <w:rPr>
          <w:rFonts w:ascii="Arial" w:hAnsi="Arial" w:cs="Arial"/>
        </w:rPr>
        <w:t>Desenvolvimento de Sistemas integrado ao Ensino Médio</w:t>
      </w:r>
      <w:r w:rsidRPr="0081129F">
        <w:rPr>
          <w:rFonts w:ascii="Arial" w:hAnsi="Arial" w:cs="Arial"/>
        </w:rPr>
        <w:t xml:space="preserve">. </w:t>
      </w:r>
    </w:p>
    <w:p w14:paraId="2CF3ACF5" w14:textId="77777777" w:rsidR="00B70E2A" w:rsidRPr="0081129F" w:rsidRDefault="00B70E2A">
      <w:pPr>
        <w:ind w:left="4253"/>
        <w:jc w:val="both"/>
        <w:rPr>
          <w:rFonts w:ascii="Arial" w:hAnsi="Arial" w:cs="Arial"/>
        </w:rPr>
      </w:pPr>
    </w:p>
    <w:p w14:paraId="1B3EEE0D" w14:textId="4999055B" w:rsidR="00B70E2A" w:rsidRPr="0081129F" w:rsidRDefault="00B70E2A" w:rsidP="00340CC9">
      <w:pPr>
        <w:ind w:left="4253"/>
        <w:jc w:val="both"/>
        <w:rPr>
          <w:rFonts w:ascii="Arial" w:hAnsi="Arial" w:cs="Arial"/>
        </w:rPr>
      </w:pPr>
      <w:r w:rsidRPr="0081129F">
        <w:rPr>
          <w:rFonts w:ascii="Arial" w:hAnsi="Arial" w:cs="Arial"/>
        </w:rPr>
        <w:t>Orientador:</w:t>
      </w:r>
      <w:r w:rsidR="007C190B">
        <w:rPr>
          <w:rFonts w:ascii="Arial" w:hAnsi="Arial" w:cs="Arial"/>
        </w:rPr>
        <w:t xml:space="preserve"> </w:t>
      </w:r>
      <w:r w:rsidR="008E17B7">
        <w:rPr>
          <w:rFonts w:ascii="Arial" w:hAnsi="Arial" w:cs="Arial"/>
        </w:rPr>
        <w:t xml:space="preserve">Rogério </w:t>
      </w:r>
      <w:proofErr w:type="spellStart"/>
      <w:r w:rsidR="008E17B7">
        <w:rPr>
          <w:rFonts w:ascii="Arial" w:hAnsi="Arial" w:cs="Arial"/>
        </w:rPr>
        <w:t>Galdiano</w:t>
      </w:r>
      <w:proofErr w:type="spellEnd"/>
      <w:r w:rsidR="008E17B7">
        <w:rPr>
          <w:rFonts w:ascii="Arial" w:hAnsi="Arial" w:cs="Arial"/>
        </w:rPr>
        <w:t xml:space="preserve"> de Freitas</w:t>
      </w:r>
    </w:p>
    <w:p w14:paraId="583F214B" w14:textId="77777777" w:rsidR="00B70E2A" w:rsidRPr="0081129F" w:rsidRDefault="00B70E2A">
      <w:pPr>
        <w:rPr>
          <w:rFonts w:ascii="Arial" w:hAnsi="Arial" w:cs="Arial"/>
        </w:rPr>
      </w:pPr>
    </w:p>
    <w:p w14:paraId="08ED1969" w14:textId="77777777" w:rsidR="00B70E2A" w:rsidRPr="0081129F" w:rsidRDefault="00B70E2A">
      <w:pPr>
        <w:rPr>
          <w:rFonts w:ascii="Arial" w:hAnsi="Arial" w:cs="Arial"/>
        </w:rPr>
      </w:pPr>
    </w:p>
    <w:p w14:paraId="0AF4787C" w14:textId="77777777" w:rsidR="00B70E2A" w:rsidRPr="0081129F" w:rsidRDefault="00B70E2A">
      <w:pPr>
        <w:rPr>
          <w:rFonts w:ascii="Arial" w:hAnsi="Arial" w:cs="Arial"/>
        </w:rPr>
      </w:pPr>
    </w:p>
    <w:p w14:paraId="3ACC0E6D" w14:textId="77777777" w:rsidR="00B70E2A" w:rsidRPr="0081129F" w:rsidRDefault="00B70E2A">
      <w:pPr>
        <w:rPr>
          <w:rFonts w:ascii="Arial" w:hAnsi="Arial" w:cs="Arial"/>
        </w:rPr>
      </w:pPr>
    </w:p>
    <w:p w14:paraId="415249DC" w14:textId="77777777" w:rsidR="00B70E2A" w:rsidRPr="0081129F" w:rsidRDefault="00B70E2A">
      <w:pPr>
        <w:rPr>
          <w:rFonts w:ascii="Arial" w:hAnsi="Arial" w:cs="Arial"/>
        </w:rPr>
      </w:pPr>
    </w:p>
    <w:p w14:paraId="0CE843BC" w14:textId="77777777" w:rsidR="00B70E2A" w:rsidRPr="0081129F" w:rsidRDefault="00B70E2A">
      <w:pPr>
        <w:rPr>
          <w:rFonts w:ascii="Arial" w:hAnsi="Arial" w:cs="Arial"/>
        </w:rPr>
      </w:pPr>
    </w:p>
    <w:p w14:paraId="457B295C" w14:textId="77777777" w:rsidR="00B70E2A" w:rsidRPr="0081129F" w:rsidRDefault="00B70E2A">
      <w:pPr>
        <w:rPr>
          <w:rFonts w:ascii="Arial" w:hAnsi="Arial" w:cs="Arial"/>
        </w:rPr>
      </w:pPr>
    </w:p>
    <w:p w14:paraId="20EE92C1" w14:textId="77777777" w:rsidR="00B70E2A" w:rsidRPr="0081129F" w:rsidRDefault="00B70E2A">
      <w:pPr>
        <w:rPr>
          <w:rFonts w:ascii="Arial" w:hAnsi="Arial" w:cs="Arial"/>
        </w:rPr>
      </w:pPr>
    </w:p>
    <w:p w14:paraId="7B80B1E7" w14:textId="77777777" w:rsidR="00B70E2A" w:rsidRPr="0081129F" w:rsidRDefault="00B70E2A">
      <w:pPr>
        <w:rPr>
          <w:rFonts w:ascii="Arial" w:hAnsi="Arial" w:cs="Arial"/>
        </w:rPr>
      </w:pPr>
    </w:p>
    <w:p w14:paraId="1335E92D" w14:textId="77777777" w:rsidR="00B70E2A" w:rsidRPr="0081129F" w:rsidRDefault="00B70E2A">
      <w:pPr>
        <w:rPr>
          <w:rFonts w:ascii="Arial" w:hAnsi="Arial" w:cs="Arial"/>
        </w:rPr>
      </w:pPr>
    </w:p>
    <w:p w14:paraId="163F1960" w14:textId="77777777" w:rsidR="00B70E2A" w:rsidRPr="0081129F" w:rsidRDefault="00B70E2A">
      <w:pPr>
        <w:rPr>
          <w:rFonts w:ascii="Arial" w:hAnsi="Arial" w:cs="Arial"/>
        </w:rPr>
      </w:pPr>
    </w:p>
    <w:p w14:paraId="0DBD29EE" w14:textId="77777777" w:rsidR="00B70E2A" w:rsidRDefault="00B70E2A">
      <w:pPr>
        <w:rPr>
          <w:rFonts w:ascii="Arial" w:hAnsi="Arial" w:cs="Arial"/>
        </w:rPr>
      </w:pPr>
    </w:p>
    <w:p w14:paraId="2CFE4FD3" w14:textId="77777777" w:rsidR="00340CC9" w:rsidRDefault="00340CC9">
      <w:pPr>
        <w:rPr>
          <w:rFonts w:ascii="Arial" w:hAnsi="Arial" w:cs="Arial"/>
        </w:rPr>
      </w:pPr>
    </w:p>
    <w:p w14:paraId="33492C9E" w14:textId="77777777" w:rsidR="00340CC9" w:rsidRPr="0081129F" w:rsidRDefault="00340CC9">
      <w:pPr>
        <w:rPr>
          <w:rFonts w:ascii="Arial" w:hAnsi="Arial" w:cs="Arial"/>
        </w:rPr>
      </w:pPr>
    </w:p>
    <w:p w14:paraId="19417082" w14:textId="77777777" w:rsidR="00B70E2A" w:rsidRPr="0081129F" w:rsidRDefault="00B70E2A">
      <w:pPr>
        <w:rPr>
          <w:rFonts w:ascii="Arial" w:hAnsi="Arial" w:cs="Arial"/>
        </w:rPr>
      </w:pPr>
    </w:p>
    <w:p w14:paraId="7E85ED29" w14:textId="77777777" w:rsidR="00B70E2A" w:rsidRPr="0081129F" w:rsidRDefault="00B70E2A">
      <w:pPr>
        <w:rPr>
          <w:rFonts w:ascii="Arial" w:hAnsi="Arial" w:cs="Arial"/>
        </w:rPr>
      </w:pPr>
    </w:p>
    <w:p w14:paraId="72E8381A" w14:textId="77777777" w:rsidR="00B70E2A" w:rsidRPr="0081129F" w:rsidRDefault="00B70E2A">
      <w:pPr>
        <w:rPr>
          <w:rFonts w:ascii="Arial" w:hAnsi="Arial" w:cs="Arial"/>
        </w:rPr>
      </w:pPr>
    </w:p>
    <w:p w14:paraId="51BD212D" w14:textId="77777777" w:rsidR="00B70E2A" w:rsidRPr="0081129F" w:rsidRDefault="00B70E2A">
      <w:pPr>
        <w:rPr>
          <w:rFonts w:ascii="Arial" w:hAnsi="Arial" w:cs="Arial"/>
        </w:rPr>
      </w:pPr>
    </w:p>
    <w:p w14:paraId="5FAE8C32" w14:textId="77777777" w:rsidR="0081129F" w:rsidRPr="0081129F" w:rsidRDefault="0081129F" w:rsidP="0081129F">
      <w:pPr>
        <w:jc w:val="center"/>
        <w:rPr>
          <w:rFonts w:ascii="Arial" w:hAnsi="Arial" w:cs="Arial"/>
          <w:b/>
          <w:sz w:val="28"/>
          <w:szCs w:val="28"/>
        </w:rPr>
      </w:pPr>
      <w:r>
        <w:rPr>
          <w:rFonts w:ascii="Arial" w:hAnsi="Arial" w:cs="Arial"/>
          <w:b/>
          <w:sz w:val="28"/>
          <w:szCs w:val="28"/>
        </w:rPr>
        <w:t>ITUVERAVA</w:t>
      </w:r>
    </w:p>
    <w:p w14:paraId="464533A1" w14:textId="35F086A4" w:rsidR="0081129F" w:rsidRPr="0081129F" w:rsidRDefault="00D1562A" w:rsidP="0081129F">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81129F" w:rsidRPr="0081129F">
        <w:rPr>
          <w:rFonts w:ascii="Arial" w:hAnsi="Arial" w:cs="Arial"/>
          <w:b/>
          <w:sz w:val="28"/>
          <w:szCs w:val="28"/>
        </w:rPr>
        <w:t>Semestre/</w:t>
      </w:r>
      <w:r w:rsidR="00340CC9">
        <w:rPr>
          <w:rFonts w:ascii="Arial" w:hAnsi="Arial" w:cs="Arial"/>
          <w:b/>
          <w:sz w:val="28"/>
          <w:szCs w:val="28"/>
        </w:rPr>
        <w:t>20</w:t>
      </w:r>
      <w:r>
        <w:rPr>
          <w:rFonts w:ascii="Arial" w:hAnsi="Arial" w:cs="Arial"/>
          <w:b/>
          <w:sz w:val="28"/>
          <w:szCs w:val="28"/>
        </w:rPr>
        <w:t>21</w:t>
      </w:r>
      <w:r w:rsidR="0081129F" w:rsidRPr="0081129F">
        <w:br w:type="page"/>
      </w:r>
    </w:p>
    <w:p w14:paraId="43EE0D35" w14:textId="77777777" w:rsidR="00B70E2A" w:rsidRPr="0081129F" w:rsidRDefault="00B70E2A">
      <w:pPr>
        <w:rPr>
          <w:rFonts w:ascii="Arial" w:hAnsi="Arial" w:cs="Arial"/>
        </w:rPr>
      </w:pPr>
    </w:p>
    <w:p w14:paraId="1E7D769C" w14:textId="77777777" w:rsidR="00B70E2A" w:rsidRPr="0081129F" w:rsidRDefault="00B70E2A">
      <w:pPr>
        <w:rPr>
          <w:rFonts w:ascii="Arial" w:hAnsi="Arial" w:cs="Arial"/>
        </w:rPr>
      </w:pPr>
    </w:p>
    <w:p w14:paraId="4E3BF5AB" w14:textId="77777777" w:rsidR="00B70E2A" w:rsidRPr="0081129F" w:rsidRDefault="00B70E2A">
      <w:pPr>
        <w:ind w:firstLine="708"/>
        <w:jc w:val="center"/>
        <w:rPr>
          <w:rFonts w:ascii="Arial" w:hAnsi="Arial" w:cs="Arial"/>
          <w:b/>
          <w:sz w:val="32"/>
          <w:szCs w:val="32"/>
        </w:rPr>
      </w:pPr>
      <w:r w:rsidRPr="0081129F">
        <w:rPr>
          <w:rFonts w:ascii="Arial" w:hAnsi="Arial" w:cs="Arial"/>
          <w:b/>
          <w:sz w:val="32"/>
          <w:szCs w:val="32"/>
        </w:rPr>
        <w:t>SUMÁRIO</w:t>
      </w:r>
    </w:p>
    <w:p w14:paraId="6D4C8765" w14:textId="77777777" w:rsidR="00B70E2A" w:rsidRPr="0081129F" w:rsidRDefault="00B70E2A">
      <w:pPr>
        <w:rPr>
          <w:rFonts w:ascii="Arial" w:hAnsi="Arial" w:cs="Arial"/>
        </w:rPr>
      </w:pPr>
    </w:p>
    <w:p w14:paraId="2BF32B93" w14:textId="77777777" w:rsidR="00B70E2A" w:rsidRPr="0081129F" w:rsidRDefault="00B70E2A">
      <w:pPr>
        <w:rPr>
          <w:rFonts w:ascii="Arial" w:hAnsi="Arial" w:cs="Arial"/>
        </w:rPr>
      </w:pPr>
    </w:p>
    <w:p w14:paraId="2ADB5FE0" w14:textId="77777777" w:rsidR="00B70E2A" w:rsidRPr="0081129F" w:rsidRDefault="00B70E2A">
      <w:pPr>
        <w:rPr>
          <w:rFonts w:ascii="Arial" w:hAnsi="Arial" w:cs="Arial"/>
        </w:rPr>
        <w:sectPr w:rsidR="00B70E2A" w:rsidRPr="0081129F">
          <w:footerReference w:type="default" r:id="rId11"/>
          <w:footnotePr>
            <w:pos w:val="beneathText"/>
          </w:footnotePr>
          <w:pgSz w:w="12240" w:h="15840"/>
          <w:pgMar w:top="1701" w:right="1134" w:bottom="1134" w:left="1701" w:header="720" w:footer="709" w:gutter="0"/>
          <w:pgNumType w:start="4"/>
          <w:cols w:space="720"/>
          <w:titlePg/>
          <w:docGrid w:linePitch="360"/>
        </w:sectPr>
      </w:pPr>
    </w:p>
    <w:p w14:paraId="3CF9D411" w14:textId="77777777" w:rsidR="00B70E2A" w:rsidRPr="0081129F" w:rsidRDefault="00340CC9" w:rsidP="00340CC9">
      <w:pPr>
        <w:pStyle w:val="Sumrio1"/>
        <w:tabs>
          <w:tab w:val="right" w:leader="dot" w:pos="9405"/>
        </w:tabs>
        <w:rPr>
          <w:rFonts w:cs="Arial"/>
        </w:rPr>
        <w:sectPr w:rsidR="00B70E2A" w:rsidRPr="0081129F">
          <w:footnotePr>
            <w:pos w:val="beneathText"/>
          </w:footnotePr>
          <w:type w:val="continuous"/>
          <w:pgSz w:w="12240" w:h="15840"/>
          <w:pgMar w:top="1701" w:right="1134" w:bottom="1134" w:left="1701" w:header="1701" w:footer="709" w:gutter="0"/>
          <w:cols w:space="720"/>
          <w:docGrid w:linePitch="360"/>
        </w:sectPr>
      </w:pPr>
      <w:r w:rsidRPr="00340CC9">
        <w:rPr>
          <w:rFonts w:cs="Arial"/>
        </w:rPr>
        <w:fldChar w:fldCharType="begin"/>
      </w:r>
      <w:r w:rsidRPr="00340CC9">
        <w:rPr>
          <w:rFonts w:cs="Arial"/>
        </w:rPr>
        <w:instrText xml:space="preserve"> TOC \o "1-3" \h \z \u </w:instrText>
      </w:r>
      <w:r w:rsidRPr="00340CC9">
        <w:rPr>
          <w:rFonts w:cs="Arial"/>
        </w:rPr>
        <w:fldChar w:fldCharType="separate"/>
      </w:r>
      <w:r w:rsidR="00BB0BAB">
        <w:rPr>
          <w:rFonts w:cs="Arial"/>
          <w:b/>
          <w:bCs/>
          <w:noProof/>
        </w:rPr>
        <w:t>Nenhuma entrada de sumário foi encontrada.</w:t>
      </w:r>
      <w:r w:rsidRPr="00340CC9">
        <w:rPr>
          <w:rFonts w:cs="Arial"/>
        </w:rPr>
        <w:fldChar w:fldCharType="end"/>
      </w:r>
    </w:p>
    <w:p w14:paraId="574952C9" w14:textId="77777777" w:rsidR="00B70E2A" w:rsidRPr="0081129F" w:rsidRDefault="00B70E2A">
      <w:pPr>
        <w:tabs>
          <w:tab w:val="right" w:leader="dot" w:pos="9395"/>
        </w:tabs>
        <w:rPr>
          <w:rFonts w:ascii="Arial" w:hAnsi="Arial" w:cs="Arial"/>
        </w:rPr>
      </w:pPr>
    </w:p>
    <w:p w14:paraId="32F9D538" w14:textId="77777777" w:rsidR="00B70E2A" w:rsidRPr="0081129F" w:rsidRDefault="00B70E2A">
      <w:pPr>
        <w:rPr>
          <w:rFonts w:ascii="Arial" w:hAnsi="Arial" w:cs="Arial"/>
        </w:rPr>
      </w:pPr>
    </w:p>
    <w:p w14:paraId="357583E9" w14:textId="77777777" w:rsidR="00B70E2A" w:rsidRPr="0081129F" w:rsidRDefault="00B70E2A">
      <w:pPr>
        <w:rPr>
          <w:rFonts w:ascii="Arial" w:hAnsi="Arial" w:cs="Arial"/>
        </w:rPr>
      </w:pPr>
    </w:p>
    <w:p w14:paraId="78524ED1" w14:textId="77777777" w:rsidR="00B70E2A" w:rsidRPr="0081129F" w:rsidRDefault="00B70E2A">
      <w:pPr>
        <w:rPr>
          <w:rFonts w:ascii="Arial" w:hAnsi="Arial" w:cs="Arial"/>
        </w:rPr>
      </w:pPr>
    </w:p>
    <w:p w14:paraId="08A6AB94" w14:textId="77777777" w:rsidR="00B70E2A" w:rsidRPr="0081129F" w:rsidRDefault="00B70E2A">
      <w:pPr>
        <w:rPr>
          <w:rFonts w:ascii="Arial" w:hAnsi="Arial" w:cs="Arial"/>
        </w:rPr>
      </w:pPr>
    </w:p>
    <w:p w14:paraId="7D1105C8" w14:textId="77777777" w:rsidR="00B70E2A" w:rsidRPr="0081129F" w:rsidRDefault="00B70E2A">
      <w:pPr>
        <w:rPr>
          <w:rFonts w:ascii="Arial" w:hAnsi="Arial" w:cs="Arial"/>
        </w:rPr>
        <w:sectPr w:rsidR="00B70E2A" w:rsidRPr="0081129F">
          <w:footnotePr>
            <w:pos w:val="beneathText"/>
          </w:footnotePr>
          <w:type w:val="continuous"/>
          <w:pgSz w:w="12240" w:h="15840"/>
          <w:pgMar w:top="1701" w:right="1134" w:bottom="1134" w:left="1701" w:header="720" w:footer="709" w:gutter="0"/>
          <w:cols w:space="720"/>
          <w:docGrid w:linePitch="360"/>
        </w:sectPr>
      </w:pPr>
    </w:p>
    <w:p w14:paraId="1117D2A1" w14:textId="77777777" w:rsidR="00BB0BAB" w:rsidRPr="00BB0BAB" w:rsidRDefault="00BB0BAB" w:rsidP="00BB0BAB">
      <w:pPr>
        <w:pStyle w:val="0TITILO1"/>
      </w:pPr>
      <w:r w:rsidRPr="00BB0BAB">
        <w:lastRenderedPageBreak/>
        <w:t>Resumo</w:t>
      </w:r>
    </w:p>
    <w:p w14:paraId="59F81F76" w14:textId="77777777" w:rsidR="00BB0BAB" w:rsidRDefault="00BB0BAB" w:rsidP="00BB0BAB">
      <w:pPr>
        <w:pStyle w:val="0TCCtexto"/>
      </w:pPr>
    </w:p>
    <w:p w14:paraId="1EDBDBD1" w14:textId="77777777" w:rsidR="00BB0BAB" w:rsidRDefault="00BB0BAB" w:rsidP="00BB0BAB">
      <w:pPr>
        <w:pStyle w:val="0TCCtexto"/>
      </w:pPr>
      <w:r>
        <w:t>Colocar aqui o resumo, que deverá ser de 150 a 500 palavras</w:t>
      </w:r>
    </w:p>
    <w:p w14:paraId="738CB49E" w14:textId="77777777" w:rsidR="00B70E2A" w:rsidRPr="0081129F" w:rsidRDefault="00BB0BAB" w:rsidP="0065278C">
      <w:pPr>
        <w:pStyle w:val="0TITILO1"/>
      </w:pPr>
      <w:r>
        <w:br w:type="page"/>
      </w:r>
      <w:r w:rsidR="00B70E2A" w:rsidRPr="0081129F">
        <w:lastRenderedPageBreak/>
        <w:t>INTRODUÇÃO</w:t>
      </w:r>
    </w:p>
    <w:p w14:paraId="77FA0D7A" w14:textId="77777777" w:rsidR="00B70E2A" w:rsidRPr="0081129F" w:rsidRDefault="00B70E2A">
      <w:pPr>
        <w:rPr>
          <w:rFonts w:ascii="Arial" w:hAnsi="Arial" w:cs="Arial"/>
        </w:rPr>
      </w:pPr>
    </w:p>
    <w:p w14:paraId="4EE3F9BB" w14:textId="77777777" w:rsidR="00B70E2A" w:rsidRPr="0081129F" w:rsidRDefault="00B70E2A">
      <w:pPr>
        <w:rPr>
          <w:rFonts w:ascii="Arial" w:hAnsi="Arial" w:cs="Arial"/>
        </w:rPr>
      </w:pPr>
    </w:p>
    <w:p w14:paraId="09B929C9" w14:textId="032DF343" w:rsidR="007474D1" w:rsidRDefault="0069050E">
      <w:pPr>
        <w:pStyle w:val="0TCCtexto"/>
        <w:rPr>
          <w:rFonts w:cs="Arial"/>
        </w:rPr>
      </w:pPr>
      <w:r>
        <w:rPr>
          <w:rFonts w:cs="Arial"/>
        </w:rPr>
        <w:t xml:space="preserve">A leitura é muito importante para todos que buscam um amplo conhecimento. Os </w:t>
      </w:r>
      <w:r w:rsidR="008D5C81">
        <w:rPr>
          <w:rFonts w:cs="Arial"/>
        </w:rPr>
        <w:t>povos antigos</w:t>
      </w:r>
      <w:r>
        <w:rPr>
          <w:rFonts w:cs="Arial"/>
        </w:rPr>
        <w:t xml:space="preserve"> usavam as formas e desenhos para aprender e anotar diversos tipos de informações úteis da época</w:t>
      </w:r>
      <w:r w:rsidR="001155B7">
        <w:rPr>
          <w:rFonts w:cs="Arial"/>
        </w:rPr>
        <w:t>, e nós nos dias de hoje usamos os livros como meio de conhecer diferentes histórias, realidades</w:t>
      </w:r>
      <w:r w:rsidR="00CB24F6">
        <w:rPr>
          <w:rFonts w:cs="Arial"/>
        </w:rPr>
        <w:t>,</w:t>
      </w:r>
      <w:r w:rsidR="001155B7">
        <w:rPr>
          <w:rFonts w:cs="Arial"/>
        </w:rPr>
        <w:t xml:space="preserve"> pessoas e culturas sem precisar sair do lugar</w:t>
      </w:r>
      <w:r>
        <w:rPr>
          <w:rFonts w:cs="Arial"/>
        </w:rPr>
        <w:t>. Com o avanço da tecnologia os símbolos usados antigamente se converteram em letras</w:t>
      </w:r>
      <w:r w:rsidR="00A020CB">
        <w:rPr>
          <w:rFonts w:cs="Arial"/>
        </w:rPr>
        <w:t xml:space="preserve"> que se juntam para formar as palavras </w:t>
      </w:r>
      <w:r w:rsidR="009F3429" w:rsidRPr="009F3429">
        <w:rPr>
          <w:rFonts w:cs="Arial"/>
        </w:rPr>
        <w:t>usadas atualmente</w:t>
      </w:r>
      <w:r>
        <w:rPr>
          <w:rFonts w:cs="Arial"/>
        </w:rPr>
        <w:t xml:space="preserve">. </w:t>
      </w:r>
      <w:r w:rsidR="009F3429" w:rsidRPr="009F3429">
        <w:rPr>
          <w:rFonts w:cs="Arial"/>
        </w:rPr>
        <w:t>Com isso,</w:t>
      </w:r>
      <w:r>
        <w:rPr>
          <w:rFonts w:cs="Arial"/>
        </w:rPr>
        <w:t xml:space="preserve"> foram criados os livros, que nada mais são do que um conjunto de palavras com um intuito, expandir o conhecimento. </w:t>
      </w:r>
    </w:p>
    <w:p w14:paraId="3FA04A68" w14:textId="7BCD8CDC" w:rsidR="007474D1" w:rsidRDefault="008D5C81">
      <w:pPr>
        <w:pStyle w:val="0TCCtexto"/>
        <w:rPr>
          <w:rFonts w:cs="Arial"/>
        </w:rPr>
      </w:pPr>
      <w:r>
        <w:rPr>
          <w:rStyle w:val="normaltextrun"/>
          <w:rFonts w:cs="Arial"/>
          <w:color w:val="000000"/>
          <w:shd w:val="clear" w:color="auto" w:fill="FFFFFF"/>
        </w:rPr>
        <w:t xml:space="preserve">Os livros como conhecemos hoje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 na construção textual, além disso o ato de ler é muito prazeroso na medida em que reduz o stress ao mesmo tempo que estimula reflexões.</w:t>
      </w:r>
    </w:p>
    <w:p w14:paraId="3B3BA7F0" w14:textId="14D9FF46" w:rsidR="008D5C81" w:rsidRDefault="008D5C81" w:rsidP="008D5C81">
      <w:pPr>
        <w:suppressAutoHyphens w:val="0"/>
        <w:spacing w:line="360" w:lineRule="auto"/>
        <w:ind w:firstLine="708"/>
        <w:jc w:val="both"/>
        <w:rPr>
          <w:rFonts w:ascii="Arial" w:hAnsi="Arial" w:cs="Arial"/>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a leitura desde os primeiros anos da escola, viabilizando o acervo de livros, </w:t>
      </w:r>
      <w:r w:rsidR="00143772">
        <w:rPr>
          <w:rFonts w:ascii="Arial" w:hAnsi="Arial" w:cs="Arial"/>
        </w:rPr>
        <w:t xml:space="preserve">que se encontra na </w:t>
      </w:r>
      <w:r w:rsidRPr="008D5C81">
        <w:rPr>
          <w:rFonts w:ascii="Arial" w:hAnsi="Arial" w:cs="Arial"/>
        </w:rPr>
        <w:t>própria escola,</w:t>
      </w:r>
      <w:r w:rsidR="00143772">
        <w:rPr>
          <w:rFonts w:ascii="Arial" w:hAnsi="Arial" w:cs="Arial"/>
        </w:rPr>
        <w:t xml:space="preserve"> sendo este local nomeado de Biblioteca,</w:t>
      </w:r>
      <w:r w:rsidRPr="008D5C81">
        <w:rPr>
          <w:rFonts w:ascii="Arial" w:hAnsi="Arial" w:cs="Arial"/>
        </w:rPr>
        <w:t xml:space="preserve"> tendo um funcionário designado para a administração de todo o acervo cultural e intelectual presente </w:t>
      </w:r>
      <w:r w:rsidR="00143772">
        <w:rPr>
          <w:rFonts w:ascii="Arial" w:hAnsi="Arial" w:cs="Arial"/>
        </w:rPr>
        <w:t>neste local</w:t>
      </w:r>
      <w:r w:rsidRPr="008D5C81">
        <w:rPr>
          <w:rFonts w:ascii="Arial" w:hAnsi="Arial" w:cs="Arial"/>
        </w:rPr>
        <w:t xml:space="preserve">. </w:t>
      </w:r>
    </w:p>
    <w:p w14:paraId="2D0742B7" w14:textId="65D8E4F9" w:rsidR="002F0919" w:rsidRPr="002F0919" w:rsidRDefault="002F0919" w:rsidP="008D5C81">
      <w:pPr>
        <w:suppressAutoHyphens w:val="0"/>
        <w:spacing w:line="360" w:lineRule="auto"/>
        <w:ind w:firstLine="708"/>
        <w:jc w:val="both"/>
        <w:rPr>
          <w:rFonts w:ascii="Arial" w:hAnsi="Arial" w:cs="Arial"/>
          <w:lang w:eastAsia="pt-BR"/>
        </w:rPr>
      </w:pPr>
      <w:r w:rsidRPr="002F0919">
        <w:rPr>
          <w:rFonts w:ascii="Arial" w:hAnsi="Arial" w:cs="Arial"/>
          <w:lang w:eastAsia="pt-BR"/>
        </w:rPr>
        <w:t>M</w:t>
      </w:r>
      <w:r>
        <w:rPr>
          <w:rFonts w:ascii="Arial" w:hAnsi="Arial" w:cs="Arial"/>
          <w:lang w:eastAsia="pt-BR"/>
        </w:rPr>
        <w:t>as no</w:t>
      </w:r>
      <w:r w:rsidRPr="002F0919">
        <w:rPr>
          <w:rFonts w:ascii="Arial" w:hAnsi="Arial" w:cs="Arial"/>
          <w:lang w:eastAsia="pt-BR"/>
        </w:rPr>
        <w:t xml:space="preserve"> caso da </w:t>
      </w:r>
      <w:r w:rsidR="008D5C81">
        <w:rPr>
          <w:rFonts w:ascii="Arial" w:hAnsi="Arial" w:cs="Arial"/>
          <w:lang w:eastAsia="pt-BR"/>
        </w:rPr>
        <w:t>escola em análise</w:t>
      </w:r>
      <w:r w:rsidRPr="002F0919">
        <w:rPr>
          <w:rFonts w:ascii="Arial" w:hAnsi="Arial" w:cs="Arial"/>
          <w:lang w:eastAsia="pt-BR"/>
        </w:rPr>
        <w:t xml:space="preserve"> </w:t>
      </w:r>
      <w:r w:rsidR="00143772">
        <w:rPr>
          <w:rFonts w:ascii="Arial" w:hAnsi="Arial" w:cs="Arial"/>
          <w:lang w:eastAsia="pt-BR"/>
        </w:rPr>
        <w:t xml:space="preserve">é </w:t>
      </w:r>
      <w:r w:rsidRPr="002F0919">
        <w:rPr>
          <w:rFonts w:ascii="Arial" w:hAnsi="Arial" w:cs="Arial"/>
          <w:lang w:eastAsia="pt-BR"/>
        </w:rPr>
        <w:t xml:space="preserve">diferente, pois não possuí um bibliotecário disponível </w:t>
      </w:r>
      <w:r w:rsidR="00B06989">
        <w:rPr>
          <w:rFonts w:ascii="Arial" w:hAnsi="Arial" w:cs="Arial"/>
          <w:lang w:eastAsia="pt-BR"/>
        </w:rPr>
        <w:t>o tempo todo</w:t>
      </w:r>
      <w:r w:rsidRPr="002F0919">
        <w:rPr>
          <w:rFonts w:ascii="Arial" w:hAnsi="Arial" w:cs="Arial"/>
          <w:lang w:eastAsia="pt-BR"/>
        </w:rPr>
        <w:t>, fazendo com que os alunos fiquem de certa forma prejudicados, mesmo havendo uma diversidade de livros disponíveis para uso</w:t>
      </w:r>
      <w:r w:rsidR="00EC6DA8">
        <w:rPr>
          <w:rFonts w:ascii="Arial" w:hAnsi="Arial" w:cs="Arial"/>
          <w:lang w:eastAsia="pt-BR"/>
        </w:rPr>
        <w:t xml:space="preserve">. Devido a esta situação, tivemos a ideia de facilitar o empréstimo para os alunos com o sistema BIBLIETEC, </w:t>
      </w:r>
      <w:r w:rsidR="007C7327">
        <w:rPr>
          <w:rFonts w:ascii="Arial" w:hAnsi="Arial" w:cs="Arial"/>
          <w:lang w:eastAsia="pt-BR"/>
        </w:rPr>
        <w:t>que quando o aluno quiser um livro</w:t>
      </w:r>
      <w:r w:rsidR="00143772">
        <w:rPr>
          <w:rFonts w:ascii="Arial" w:hAnsi="Arial" w:cs="Arial"/>
          <w:lang w:eastAsia="pt-BR"/>
        </w:rPr>
        <w:t>,</w:t>
      </w:r>
      <w:r w:rsidR="007C7327">
        <w:rPr>
          <w:rFonts w:ascii="Arial" w:hAnsi="Arial" w:cs="Arial"/>
          <w:lang w:eastAsia="pt-BR"/>
        </w:rPr>
        <w:t xml:space="preserve"> ele acessa o sistema pelo site e escolhe dentre os títulos disponíveis e insere </w:t>
      </w:r>
      <w:r w:rsidR="008D5C81">
        <w:rPr>
          <w:rFonts w:ascii="Arial" w:hAnsi="Arial" w:cs="Arial"/>
          <w:lang w:eastAsia="pt-BR"/>
        </w:rPr>
        <w:t xml:space="preserve">algumas informações como o e-mail para que receba um </w:t>
      </w:r>
      <w:r w:rsidR="00143772">
        <w:rPr>
          <w:rFonts w:ascii="Arial" w:hAnsi="Arial" w:cs="Arial"/>
          <w:lang w:eastAsia="pt-BR"/>
        </w:rPr>
        <w:t xml:space="preserve">código </w:t>
      </w:r>
      <w:r w:rsidR="008D5C81">
        <w:rPr>
          <w:rFonts w:ascii="Arial" w:hAnsi="Arial" w:cs="Arial"/>
          <w:lang w:eastAsia="pt-BR"/>
        </w:rPr>
        <w:t xml:space="preserve">e quando a </w:t>
      </w:r>
      <w:r w:rsidR="009F3429">
        <w:rPr>
          <w:rFonts w:ascii="Arial" w:hAnsi="Arial" w:cs="Arial"/>
          <w:lang w:eastAsia="pt-BR"/>
        </w:rPr>
        <w:t>biblioteca estiver</w:t>
      </w:r>
      <w:r w:rsidR="00143772">
        <w:rPr>
          <w:rFonts w:ascii="Arial" w:hAnsi="Arial" w:cs="Arial"/>
          <w:lang w:eastAsia="pt-BR"/>
        </w:rPr>
        <w:t xml:space="preserve"> disponível, </w:t>
      </w:r>
      <w:r w:rsidR="008D5C81">
        <w:rPr>
          <w:rFonts w:ascii="Arial" w:hAnsi="Arial" w:cs="Arial"/>
          <w:lang w:eastAsia="pt-BR"/>
        </w:rPr>
        <w:t xml:space="preserve">ele </w:t>
      </w:r>
      <w:r w:rsidR="00143772">
        <w:rPr>
          <w:rFonts w:ascii="Arial" w:hAnsi="Arial" w:cs="Arial"/>
          <w:lang w:eastAsia="pt-BR"/>
        </w:rPr>
        <w:t>apresenta</w:t>
      </w:r>
      <w:r w:rsidR="008D5C81">
        <w:rPr>
          <w:rFonts w:ascii="Arial" w:hAnsi="Arial" w:cs="Arial"/>
          <w:lang w:eastAsia="pt-BR"/>
        </w:rPr>
        <w:t xml:space="preserve"> o código </w:t>
      </w:r>
      <w:r w:rsidR="00143772">
        <w:rPr>
          <w:rFonts w:ascii="Arial" w:hAnsi="Arial" w:cs="Arial"/>
          <w:lang w:eastAsia="pt-BR"/>
        </w:rPr>
        <w:t>e o livro será retirado na forma empréstimo.</w:t>
      </w:r>
    </w:p>
    <w:p w14:paraId="522A0FA2" w14:textId="3C9F11E9" w:rsidR="002F0919" w:rsidRDefault="002F0919" w:rsidP="008D5C81">
      <w:pPr>
        <w:pStyle w:val="0TCCtexto"/>
        <w:ind w:firstLine="708"/>
        <w:rPr>
          <w:rFonts w:cs="Arial"/>
        </w:rPr>
      </w:pPr>
    </w:p>
    <w:p w14:paraId="3480B8FD" w14:textId="77777777" w:rsidR="00B70E2A" w:rsidRPr="0081129F" w:rsidRDefault="00B70E2A">
      <w:pPr>
        <w:rPr>
          <w:rFonts w:ascii="Arial" w:hAnsi="Arial" w:cs="Arial"/>
        </w:rPr>
      </w:pPr>
      <w:r w:rsidRPr="0081129F">
        <w:br w:type="page"/>
      </w:r>
    </w:p>
    <w:p w14:paraId="0F2CDE26" w14:textId="77777777" w:rsidR="00B70E2A" w:rsidRPr="0081129F" w:rsidRDefault="00B70E2A">
      <w:pPr>
        <w:rPr>
          <w:rFonts w:ascii="Arial" w:hAnsi="Arial" w:cs="Arial"/>
        </w:rPr>
      </w:pPr>
    </w:p>
    <w:p w14:paraId="47530FA0" w14:textId="77777777" w:rsidR="00BB0BAB" w:rsidRDefault="00BB0BAB" w:rsidP="00BB0BAB">
      <w:pPr>
        <w:pStyle w:val="0TCCtexto"/>
      </w:pPr>
    </w:p>
    <w:p w14:paraId="588B5353" w14:textId="77777777" w:rsidR="00BB0BAB" w:rsidRPr="00BB0BAB" w:rsidRDefault="00BB0BAB" w:rsidP="00BB0BAB">
      <w:pPr>
        <w:pStyle w:val="0TCCtexto"/>
      </w:pPr>
    </w:p>
    <w:p w14:paraId="434E1441" w14:textId="256BCEF1" w:rsidR="00FE0F9D" w:rsidRPr="00FE0F9D" w:rsidRDefault="00B70E2A" w:rsidP="00FE0F9D">
      <w:pPr>
        <w:pStyle w:val="0TITILO1"/>
      </w:pPr>
      <w:r w:rsidRPr="0081129F">
        <w:t>1 OBJETIVO</w:t>
      </w:r>
    </w:p>
    <w:p w14:paraId="73F3EE08" w14:textId="77777777" w:rsidR="00B70E2A" w:rsidRPr="00C71864" w:rsidRDefault="00B70E2A">
      <w:pPr>
        <w:pStyle w:val="0TCCtexto"/>
        <w:ind w:firstLine="0"/>
        <w:rPr>
          <w:rFonts w:cs="Arial"/>
          <w:b/>
          <w:bCs/>
        </w:rPr>
      </w:pPr>
      <w:r w:rsidRPr="00C71864">
        <w:rPr>
          <w:rFonts w:cs="Arial"/>
          <w:b/>
          <w:bCs/>
        </w:rPr>
        <w:t>1.1 Objetivo Geral</w:t>
      </w:r>
    </w:p>
    <w:p w14:paraId="00514E22" w14:textId="7676E3D2" w:rsidR="00DE44F2" w:rsidRDefault="00DE44F2" w:rsidP="00C71864">
      <w:pPr>
        <w:pStyle w:val="0TCCtexto"/>
        <w:ind w:firstLine="708"/>
        <w:rPr>
          <w:rFonts w:cs="Arial"/>
        </w:rPr>
      </w:pPr>
      <w:r w:rsidRPr="00DE44F2">
        <w:rPr>
          <w:rFonts w:cs="Arial"/>
        </w:rPr>
        <w:t xml:space="preserve">O Sistema </w:t>
      </w:r>
      <w:proofErr w:type="spellStart"/>
      <w:r w:rsidRPr="00DE44F2">
        <w:rPr>
          <w:rFonts w:cs="Arial"/>
        </w:rPr>
        <w:t>Biblietec</w:t>
      </w:r>
      <w:proofErr w:type="spellEnd"/>
      <w:r w:rsidRPr="00DE44F2">
        <w:rPr>
          <w:rFonts w:cs="Arial"/>
        </w:rPr>
        <w:t xml:space="preserve"> procura facilitar o empréstimo</w:t>
      </w:r>
      <w:r w:rsidR="004C5788">
        <w:rPr>
          <w:rFonts w:cs="Arial"/>
        </w:rPr>
        <w:t xml:space="preserve"> </w:t>
      </w:r>
      <w:r w:rsidR="00933CB2" w:rsidRPr="00933CB2">
        <w:rPr>
          <w:rFonts w:cs="Arial"/>
        </w:rPr>
        <w:t xml:space="preserve">do acervo de livros possuídos </w:t>
      </w:r>
      <w:r w:rsidR="00933CB2">
        <w:rPr>
          <w:rFonts w:cs="Arial"/>
        </w:rPr>
        <w:t>pela</w:t>
      </w:r>
      <w:r w:rsidR="00933CB2" w:rsidRPr="00933CB2">
        <w:rPr>
          <w:rFonts w:cs="Arial"/>
        </w:rPr>
        <w:t xml:space="preserve"> biblioteca da escola em análise</w:t>
      </w:r>
      <w:r w:rsidR="00C71864">
        <w:rPr>
          <w:rFonts w:cs="Arial"/>
        </w:rPr>
        <w:t>, aos alunos por meio do cadastro no site</w:t>
      </w:r>
      <w:r w:rsidR="00933CB2">
        <w:rPr>
          <w:rFonts w:cs="Arial"/>
        </w:rPr>
        <w:t xml:space="preserve"> desenvolvido em que após a escolha é feito um código para a retirada do livro com um funcionário.</w:t>
      </w:r>
    </w:p>
    <w:p w14:paraId="496DC74E" w14:textId="77777777" w:rsidR="00FE0F9D" w:rsidRPr="0081129F" w:rsidRDefault="00FE0F9D" w:rsidP="00C71864">
      <w:pPr>
        <w:pStyle w:val="0TCCtexto"/>
        <w:ind w:firstLine="708"/>
        <w:rPr>
          <w:rFonts w:cs="Arial"/>
        </w:rPr>
      </w:pPr>
    </w:p>
    <w:p w14:paraId="187343F4" w14:textId="77777777" w:rsidR="00B70E2A" w:rsidRPr="00C71864" w:rsidRDefault="00B70E2A">
      <w:pPr>
        <w:pStyle w:val="0TCCtexto"/>
        <w:ind w:firstLine="0"/>
        <w:rPr>
          <w:rFonts w:cs="Arial"/>
          <w:b/>
          <w:bCs/>
        </w:rPr>
      </w:pPr>
      <w:r w:rsidRPr="00C71864">
        <w:rPr>
          <w:rFonts w:cs="Arial"/>
          <w:b/>
          <w:bCs/>
        </w:rPr>
        <w:t>1.2 Objetivo Específico</w:t>
      </w:r>
    </w:p>
    <w:p w14:paraId="60C06747" w14:textId="2428CFB9" w:rsidR="004C5788" w:rsidRDefault="004C5788" w:rsidP="004C5788">
      <w:pPr>
        <w:pStyle w:val="0TCCtexto"/>
        <w:numPr>
          <w:ilvl w:val="0"/>
          <w:numId w:val="10"/>
        </w:numPr>
        <w:rPr>
          <w:rFonts w:cs="Arial"/>
        </w:rPr>
      </w:pPr>
      <w:r>
        <w:rPr>
          <w:rFonts w:cs="Arial"/>
        </w:rPr>
        <w:t>Desenvolver um site para facilitar o empréstimo de livros.</w:t>
      </w:r>
    </w:p>
    <w:p w14:paraId="4CB5B569" w14:textId="59312000" w:rsidR="00835A6D" w:rsidRDefault="00FE0F9D" w:rsidP="004C5788">
      <w:pPr>
        <w:pStyle w:val="0TCCtexto"/>
        <w:numPr>
          <w:ilvl w:val="0"/>
          <w:numId w:val="10"/>
        </w:numPr>
        <w:rPr>
          <w:rFonts w:cs="Arial"/>
        </w:rPr>
      </w:pPr>
      <w:r>
        <w:rPr>
          <w:rFonts w:cs="Arial"/>
        </w:rPr>
        <w:t>Analisar os melhores métodos para a elaboração do sistema.</w:t>
      </w:r>
    </w:p>
    <w:p w14:paraId="4CA57305" w14:textId="77A06E58" w:rsidR="00FE0F9D" w:rsidRDefault="00FE0F9D" w:rsidP="004C5788">
      <w:pPr>
        <w:pStyle w:val="0TCCtexto"/>
        <w:numPr>
          <w:ilvl w:val="0"/>
          <w:numId w:val="10"/>
        </w:numPr>
        <w:rPr>
          <w:rFonts w:cs="Arial"/>
        </w:rPr>
      </w:pPr>
      <w:r>
        <w:rPr>
          <w:rFonts w:cs="Arial"/>
        </w:rPr>
        <w:t>Categorizar os títulos presente para fácil distinção.</w:t>
      </w:r>
    </w:p>
    <w:p w14:paraId="463C3312" w14:textId="2D3A7919" w:rsidR="00835A6D" w:rsidRDefault="00835A6D" w:rsidP="005D4458">
      <w:pPr>
        <w:pStyle w:val="0TCCtexto"/>
        <w:numPr>
          <w:ilvl w:val="0"/>
          <w:numId w:val="10"/>
        </w:numPr>
        <w:rPr>
          <w:rFonts w:cs="Arial"/>
        </w:rPr>
      </w:pPr>
      <w:r w:rsidRPr="00835A6D">
        <w:rPr>
          <w:rFonts w:cs="Arial"/>
        </w:rPr>
        <w:t xml:space="preserve">Aumentar o acesso </w:t>
      </w:r>
      <w:r>
        <w:rPr>
          <w:rFonts w:cs="Arial"/>
        </w:rPr>
        <w:t>ao saber e a experiências novas.</w:t>
      </w:r>
    </w:p>
    <w:p w14:paraId="37447B0B" w14:textId="23040EB4" w:rsidR="00FE0F9D" w:rsidRDefault="00FE0F9D" w:rsidP="005D4458">
      <w:pPr>
        <w:pStyle w:val="0TCCtexto"/>
        <w:numPr>
          <w:ilvl w:val="0"/>
          <w:numId w:val="10"/>
        </w:numPr>
        <w:rPr>
          <w:rFonts w:cs="Arial"/>
        </w:rPr>
      </w:pPr>
      <w:r>
        <w:rPr>
          <w:rFonts w:cs="Arial"/>
        </w:rPr>
        <w:t>Incentivar a leitura aos jovens.</w:t>
      </w:r>
    </w:p>
    <w:p w14:paraId="6DB4C94F" w14:textId="0B054111" w:rsidR="00E4775B" w:rsidRDefault="00E4775B" w:rsidP="005D4458">
      <w:pPr>
        <w:pStyle w:val="0TCCtexto"/>
        <w:numPr>
          <w:ilvl w:val="0"/>
          <w:numId w:val="10"/>
        </w:numPr>
        <w:rPr>
          <w:rFonts w:cs="Arial"/>
        </w:rPr>
      </w:pPr>
      <w:r>
        <w:rPr>
          <w:rFonts w:cs="Arial"/>
        </w:rPr>
        <w:t>Ampliar o léxico mental.</w:t>
      </w:r>
    </w:p>
    <w:p w14:paraId="08931C60" w14:textId="3903DC09" w:rsidR="00B70E2A" w:rsidRPr="0081129F" w:rsidRDefault="00B70E2A">
      <w:pPr>
        <w:pStyle w:val="0TCCtexto"/>
        <w:numPr>
          <w:ilvl w:val="0"/>
          <w:numId w:val="3"/>
        </w:numPr>
        <w:tabs>
          <w:tab w:val="left" w:pos="1429"/>
        </w:tabs>
        <w:rPr>
          <w:rFonts w:cs="Arial"/>
        </w:rPr>
      </w:pPr>
      <w:r w:rsidRPr="0081129F">
        <w:br w:type="page"/>
      </w:r>
    </w:p>
    <w:p w14:paraId="3490464D" w14:textId="77777777" w:rsidR="00B70E2A" w:rsidRPr="0081129F" w:rsidRDefault="00B70E2A">
      <w:pPr>
        <w:rPr>
          <w:rFonts w:ascii="Arial" w:hAnsi="Arial" w:cs="Arial"/>
        </w:rPr>
      </w:pPr>
    </w:p>
    <w:p w14:paraId="1DE5B5CA" w14:textId="77777777" w:rsidR="00B70E2A" w:rsidRPr="0081129F" w:rsidRDefault="00B70E2A">
      <w:pPr>
        <w:rPr>
          <w:rFonts w:ascii="Arial" w:hAnsi="Arial" w:cs="Arial"/>
        </w:rPr>
      </w:pPr>
    </w:p>
    <w:p w14:paraId="107BDA9B" w14:textId="77777777" w:rsidR="00B70E2A" w:rsidRPr="0081129F" w:rsidRDefault="00B70E2A">
      <w:pPr>
        <w:pStyle w:val="0TITILO1"/>
      </w:pPr>
      <w:r w:rsidRPr="0081129F">
        <w:t>2 JUSTIFICATIVA</w:t>
      </w:r>
    </w:p>
    <w:p w14:paraId="7A7E2613" w14:textId="77777777" w:rsidR="00B70E2A" w:rsidRPr="0081129F" w:rsidRDefault="00B70E2A">
      <w:pPr>
        <w:rPr>
          <w:rFonts w:ascii="Arial" w:hAnsi="Arial" w:cs="Arial"/>
        </w:rPr>
      </w:pPr>
    </w:p>
    <w:p w14:paraId="5487A8D4" w14:textId="77777777" w:rsidR="00B70E2A" w:rsidRPr="0081129F" w:rsidRDefault="00B70E2A">
      <w:pPr>
        <w:rPr>
          <w:rFonts w:ascii="Arial" w:hAnsi="Arial" w:cs="Arial"/>
        </w:rPr>
      </w:pPr>
    </w:p>
    <w:p w14:paraId="7364A5A7" w14:textId="77777777" w:rsidR="00B70E2A" w:rsidRPr="0081129F" w:rsidRDefault="00B70E2A">
      <w:pPr>
        <w:pStyle w:val="0TCCtexto"/>
        <w:rPr>
          <w:rFonts w:cs="Arial"/>
          <w:color w:val="FF0000"/>
        </w:rPr>
      </w:pPr>
      <w:r w:rsidRPr="0081129F">
        <w:rPr>
          <w:rFonts w:cs="Arial"/>
          <w:color w:val="FF0000"/>
        </w:rPr>
        <w:t xml:space="preserve">(POR QUE FAZER?) </w:t>
      </w:r>
    </w:p>
    <w:p w14:paraId="7733F34C" w14:textId="77777777" w:rsidR="00B70E2A" w:rsidRPr="0081129F" w:rsidRDefault="00B70E2A">
      <w:pPr>
        <w:pStyle w:val="0TCCtexto"/>
        <w:rPr>
          <w:rFonts w:cs="Arial"/>
        </w:rPr>
      </w:pPr>
    </w:p>
    <w:p w14:paraId="1F099FBA" w14:textId="77777777" w:rsidR="00B70E2A" w:rsidRPr="0081129F" w:rsidRDefault="00B70E2A">
      <w:pPr>
        <w:pStyle w:val="0TCCtexto"/>
        <w:rPr>
          <w:rFonts w:cs="Arial"/>
        </w:rPr>
      </w:pPr>
      <w:r w:rsidRPr="0081129F">
        <w:rPr>
          <w:rFonts w:cs="Arial"/>
        </w:rPr>
        <w:t>Consiste na apresentação, de forma clara, objetiva e rica em detalhes, das razões de ordem teórica ou prática que justificam a realização da pesquisa ou o tema proposto para avaliação inicial. No caso de pesquisa de natureza científica ou acadêmica, a justificativa deve indicar:</w:t>
      </w:r>
    </w:p>
    <w:p w14:paraId="4F415273" w14:textId="77777777" w:rsidR="00B70E2A" w:rsidRPr="0081129F" w:rsidRDefault="00B70E2A">
      <w:pPr>
        <w:pStyle w:val="0TCCtexto"/>
        <w:numPr>
          <w:ilvl w:val="0"/>
          <w:numId w:val="2"/>
        </w:numPr>
        <w:tabs>
          <w:tab w:val="left" w:pos="1429"/>
        </w:tabs>
        <w:rPr>
          <w:rFonts w:cs="Arial"/>
        </w:rPr>
      </w:pPr>
      <w:r w:rsidRPr="0081129F">
        <w:rPr>
          <w:rFonts w:cs="Arial"/>
        </w:rPr>
        <w:t>A relevância social do problema a ser investigado.</w:t>
      </w:r>
    </w:p>
    <w:p w14:paraId="1804E23E" w14:textId="77777777" w:rsidR="00B70E2A" w:rsidRPr="0081129F" w:rsidRDefault="00B70E2A">
      <w:pPr>
        <w:pStyle w:val="0TCCtexto"/>
        <w:numPr>
          <w:ilvl w:val="0"/>
          <w:numId w:val="2"/>
        </w:numPr>
        <w:tabs>
          <w:tab w:val="left" w:pos="1429"/>
        </w:tabs>
        <w:rPr>
          <w:rFonts w:cs="Arial"/>
        </w:rPr>
      </w:pPr>
      <w:r w:rsidRPr="0081129F">
        <w:rPr>
          <w:rFonts w:cs="Arial"/>
        </w:rPr>
        <w:t>As contribuições que a pesquisa pode trazer, no sentido de proporcionar respostas aos problemas propostos ou ampliaras formulações teóricas a esse respeito.</w:t>
      </w:r>
    </w:p>
    <w:p w14:paraId="0E681D8C" w14:textId="77777777" w:rsidR="00B70E2A" w:rsidRPr="0081129F" w:rsidRDefault="00B70E2A">
      <w:pPr>
        <w:pStyle w:val="0TCCtexto"/>
        <w:numPr>
          <w:ilvl w:val="0"/>
          <w:numId w:val="2"/>
        </w:numPr>
        <w:tabs>
          <w:tab w:val="left" w:pos="1429"/>
        </w:tabs>
        <w:rPr>
          <w:rFonts w:cs="Arial"/>
        </w:rPr>
      </w:pPr>
      <w:r w:rsidRPr="0081129F">
        <w:rPr>
          <w:rFonts w:cs="Arial"/>
        </w:rPr>
        <w:t>O estágio de desenvolvimento dos conhecimentos referentes ao tema.</w:t>
      </w:r>
    </w:p>
    <w:p w14:paraId="4B42401A" w14:textId="77777777" w:rsidR="00B70E2A" w:rsidRPr="0081129F" w:rsidRDefault="00B70E2A">
      <w:pPr>
        <w:pStyle w:val="0TCCtexto"/>
        <w:numPr>
          <w:ilvl w:val="0"/>
          <w:numId w:val="2"/>
        </w:numPr>
        <w:tabs>
          <w:tab w:val="left" w:pos="1429"/>
        </w:tabs>
        <w:rPr>
          <w:rFonts w:cs="Arial"/>
        </w:rPr>
      </w:pPr>
      <w:r w:rsidRPr="0081129F">
        <w:rPr>
          <w:rFonts w:cs="Arial"/>
        </w:rPr>
        <w:t>A possibilidade de sugerir modificações no âmbito da realidade proposta pelo tema.</w:t>
      </w:r>
      <w:r w:rsidRPr="0081129F">
        <w:br w:type="page"/>
      </w:r>
    </w:p>
    <w:p w14:paraId="2D04E29B" w14:textId="77777777" w:rsidR="00B70E2A" w:rsidRPr="0081129F" w:rsidRDefault="00B70E2A">
      <w:pPr>
        <w:pStyle w:val="0TITILO1"/>
        <w:rPr>
          <w:caps w:val="0"/>
        </w:rPr>
      </w:pPr>
    </w:p>
    <w:p w14:paraId="2F762801" w14:textId="77777777" w:rsidR="00B70E2A" w:rsidRPr="0081129F" w:rsidRDefault="00B70E2A">
      <w:pPr>
        <w:pStyle w:val="0TITILO1"/>
        <w:rPr>
          <w:caps w:val="0"/>
        </w:rPr>
      </w:pPr>
      <w:r w:rsidRPr="0081129F">
        <w:rPr>
          <w:caps w:val="0"/>
        </w:rPr>
        <w:t>3 METODOLOGIA</w:t>
      </w:r>
    </w:p>
    <w:p w14:paraId="62E98414" w14:textId="77777777" w:rsidR="00B70E2A" w:rsidRPr="0081129F" w:rsidRDefault="00B70E2A">
      <w:pPr>
        <w:rPr>
          <w:rFonts w:ascii="Arial" w:hAnsi="Arial" w:cs="Arial"/>
        </w:rPr>
      </w:pPr>
    </w:p>
    <w:p w14:paraId="337CEBAD" w14:textId="77777777" w:rsidR="00B70E2A" w:rsidRPr="0081129F" w:rsidRDefault="00B70E2A">
      <w:pPr>
        <w:rPr>
          <w:rFonts w:ascii="Arial" w:hAnsi="Arial" w:cs="Arial"/>
        </w:rPr>
      </w:pPr>
    </w:p>
    <w:p w14:paraId="5A6A21B7" w14:textId="77777777" w:rsidR="00B70E2A" w:rsidRPr="0081129F" w:rsidRDefault="00B70E2A">
      <w:pPr>
        <w:pStyle w:val="0TCCtexto"/>
        <w:rPr>
          <w:rFonts w:cs="Arial"/>
          <w:color w:val="FF0000"/>
        </w:rPr>
      </w:pPr>
      <w:r w:rsidRPr="0081129F">
        <w:rPr>
          <w:rFonts w:cs="Arial"/>
          <w:color w:val="FF0000"/>
        </w:rPr>
        <w:t>(COMO FAZER?)</w:t>
      </w:r>
    </w:p>
    <w:p w14:paraId="349C4977" w14:textId="77777777" w:rsidR="00B70E2A" w:rsidRPr="0081129F" w:rsidRDefault="00B70E2A">
      <w:pPr>
        <w:pStyle w:val="0TCCtexto"/>
        <w:rPr>
          <w:rFonts w:cs="Arial"/>
        </w:rPr>
      </w:pPr>
    </w:p>
    <w:p w14:paraId="6ABB27DB" w14:textId="77777777" w:rsidR="00B70E2A" w:rsidRPr="0081129F" w:rsidRDefault="00B70E2A">
      <w:pPr>
        <w:pStyle w:val="0TCCtexto"/>
        <w:numPr>
          <w:ilvl w:val="0"/>
          <w:numId w:val="5"/>
        </w:numPr>
        <w:tabs>
          <w:tab w:val="left" w:pos="1429"/>
        </w:tabs>
        <w:rPr>
          <w:rFonts w:cs="Arial"/>
        </w:rPr>
      </w:pPr>
      <w:r w:rsidRPr="0081129F">
        <w:rPr>
          <w:rFonts w:cs="Arial"/>
        </w:rPr>
        <w:t xml:space="preserve">Descrever sucintamente o tipo de pesquisa a ser abordada (bibliográfica, documental, de campo, </w:t>
      </w:r>
      <w:proofErr w:type="gramStart"/>
      <w:r w:rsidRPr="0081129F">
        <w:rPr>
          <w:rFonts w:cs="Arial"/>
        </w:rPr>
        <w:t>etc. )</w:t>
      </w:r>
      <w:proofErr w:type="gramEnd"/>
    </w:p>
    <w:p w14:paraId="28F4DD4B" w14:textId="77777777" w:rsidR="00B70E2A" w:rsidRPr="0081129F" w:rsidRDefault="00B70E2A">
      <w:pPr>
        <w:pStyle w:val="0TCCtexto"/>
        <w:numPr>
          <w:ilvl w:val="0"/>
          <w:numId w:val="5"/>
        </w:numPr>
        <w:tabs>
          <w:tab w:val="left" w:pos="1429"/>
        </w:tabs>
        <w:rPr>
          <w:rFonts w:cs="Arial"/>
        </w:rPr>
      </w:pPr>
      <w:r w:rsidRPr="0081129F">
        <w:rPr>
          <w:rFonts w:cs="Arial"/>
        </w:rPr>
        <w:t xml:space="preserve">Delimitação e descrição (se necessário) dos instrumentos e fontes escolhidos para a coleta de dados: entrevistas, formulários, questionários, legislação doutrina, </w:t>
      </w:r>
      <w:proofErr w:type="gramStart"/>
      <w:r w:rsidRPr="0081129F">
        <w:rPr>
          <w:rFonts w:cs="Arial"/>
        </w:rPr>
        <w:t>jurisprudência, etc.</w:t>
      </w:r>
      <w:proofErr w:type="gramEnd"/>
    </w:p>
    <w:p w14:paraId="54DA4CD4" w14:textId="77777777" w:rsidR="00B70E2A" w:rsidRPr="0081129F" w:rsidRDefault="00B70E2A">
      <w:pPr>
        <w:pStyle w:val="0TCCtexto"/>
        <w:numPr>
          <w:ilvl w:val="0"/>
          <w:numId w:val="5"/>
        </w:numPr>
        <w:tabs>
          <w:tab w:val="left" w:pos="1429"/>
        </w:tabs>
        <w:rPr>
          <w:rFonts w:cs="Arial"/>
        </w:rPr>
      </w:pPr>
      <w:r w:rsidRPr="0081129F">
        <w:rPr>
          <w:rFonts w:cs="Arial"/>
        </w:rPr>
        <w:t>Indicar o procedimento para a coleta de dados, que deverá acompanhar o tipo de pesquisa selecionado, isto é:</w:t>
      </w:r>
    </w:p>
    <w:p w14:paraId="55C23EE6" w14:textId="77777777" w:rsidR="00B70E2A" w:rsidRPr="0081129F" w:rsidRDefault="00B70E2A">
      <w:pPr>
        <w:pStyle w:val="0TCCtexto"/>
        <w:numPr>
          <w:ilvl w:val="0"/>
          <w:numId w:val="7"/>
        </w:numPr>
        <w:tabs>
          <w:tab w:val="left" w:pos="2149"/>
        </w:tabs>
        <w:rPr>
          <w:rFonts w:cs="Arial"/>
        </w:rPr>
      </w:pPr>
      <w:r w:rsidRPr="0081129F">
        <w:rPr>
          <w:rFonts w:cs="Arial"/>
        </w:rPr>
        <w:t>para pesquisa bibliográfica: indicar proposta de seleção das leituras (seletiva, crítica ou reflexiva, analítica);</w:t>
      </w:r>
    </w:p>
    <w:p w14:paraId="17F3EE40" w14:textId="77777777" w:rsidR="00B70E2A" w:rsidRPr="0081129F" w:rsidRDefault="00B70E2A">
      <w:pPr>
        <w:pStyle w:val="0TCCtexto"/>
        <w:numPr>
          <w:ilvl w:val="0"/>
          <w:numId w:val="7"/>
        </w:numPr>
        <w:tabs>
          <w:tab w:val="left" w:pos="2149"/>
        </w:tabs>
        <w:rPr>
          <w:rFonts w:cs="Arial"/>
        </w:rPr>
      </w:pPr>
      <w:r w:rsidRPr="0081129F">
        <w:rPr>
          <w:rFonts w:cs="Arial"/>
        </w:rPr>
        <w:t>para pesquisa experimental; indicar o procedimento de testagem;</w:t>
      </w:r>
    </w:p>
    <w:p w14:paraId="0407C7EC" w14:textId="77777777" w:rsidR="00B70E2A" w:rsidRPr="0081129F" w:rsidRDefault="00B70E2A">
      <w:pPr>
        <w:pStyle w:val="0TCCtexto"/>
        <w:numPr>
          <w:ilvl w:val="0"/>
          <w:numId w:val="7"/>
        </w:numPr>
        <w:tabs>
          <w:tab w:val="left" w:pos="2149"/>
        </w:tabs>
        <w:rPr>
          <w:rFonts w:cs="Arial"/>
        </w:rPr>
      </w:pPr>
      <w:r w:rsidRPr="0081129F">
        <w:rPr>
          <w:rFonts w:cs="Arial"/>
        </w:rPr>
        <w:t>para a pesquisa descritiva: indicar o procedimento da observação: entrevista, questionário, análise documental, entre outros.</w:t>
      </w:r>
    </w:p>
    <w:p w14:paraId="398D64D4" w14:textId="77777777" w:rsidR="00B70E2A" w:rsidRPr="0081129F" w:rsidRDefault="00B70E2A">
      <w:pPr>
        <w:pStyle w:val="0TCCtexto"/>
        <w:numPr>
          <w:ilvl w:val="0"/>
          <w:numId w:val="4"/>
        </w:numPr>
        <w:tabs>
          <w:tab w:val="left" w:pos="1429"/>
        </w:tabs>
        <w:rPr>
          <w:rFonts w:cs="Arial"/>
        </w:rPr>
      </w:pPr>
      <w:r w:rsidRPr="0081129F">
        <w:rPr>
          <w:rFonts w:cs="Arial"/>
        </w:rPr>
        <w:t>Listar bibliotecas visitadas até o momento do projeto e outras a serem visitadas durante a elaboração do trabalho final.</w:t>
      </w:r>
    </w:p>
    <w:p w14:paraId="0061E66C" w14:textId="77777777" w:rsidR="00B70E2A" w:rsidRPr="0081129F" w:rsidRDefault="00B70E2A">
      <w:pPr>
        <w:pStyle w:val="0TCCtexto"/>
        <w:numPr>
          <w:ilvl w:val="0"/>
          <w:numId w:val="4"/>
        </w:numPr>
        <w:tabs>
          <w:tab w:val="left" w:pos="1429"/>
        </w:tabs>
        <w:rPr>
          <w:rFonts w:cs="Arial"/>
        </w:rPr>
      </w:pPr>
      <w:r w:rsidRPr="0081129F">
        <w:rPr>
          <w:rFonts w:cs="Arial"/>
        </w:rPr>
        <w:t>Indicar outros recursos: jornais, periódicos, Internet.</w:t>
      </w:r>
    </w:p>
    <w:p w14:paraId="46D162B3" w14:textId="77777777" w:rsidR="00B70E2A" w:rsidRPr="0081129F" w:rsidRDefault="00B70E2A">
      <w:pPr>
        <w:rPr>
          <w:rFonts w:ascii="Arial" w:hAnsi="Arial" w:cs="Arial"/>
        </w:rPr>
      </w:pPr>
    </w:p>
    <w:p w14:paraId="69C43FF9" w14:textId="77777777" w:rsidR="00B70E2A" w:rsidRPr="0081129F" w:rsidRDefault="00B70E2A">
      <w:pPr>
        <w:rPr>
          <w:rFonts w:ascii="Arial" w:hAnsi="Arial" w:cs="Arial"/>
        </w:rPr>
      </w:pPr>
    </w:p>
    <w:p w14:paraId="28D71E9B" w14:textId="77777777" w:rsidR="00B70E2A" w:rsidRPr="0081129F" w:rsidRDefault="00B70E2A">
      <w:pPr>
        <w:pStyle w:val="0TITILO1"/>
      </w:pPr>
    </w:p>
    <w:p w14:paraId="5FBDF068" w14:textId="77777777" w:rsidR="00B70E2A" w:rsidRPr="0081129F" w:rsidRDefault="00B70E2A">
      <w:pPr>
        <w:pStyle w:val="0TITILO1"/>
      </w:pPr>
    </w:p>
    <w:p w14:paraId="14BCA64B" w14:textId="77777777" w:rsidR="00B70E2A" w:rsidRPr="0081129F" w:rsidRDefault="00B70E2A">
      <w:pPr>
        <w:pStyle w:val="0TCCtexto"/>
        <w:rPr>
          <w:rFonts w:cs="Arial"/>
        </w:rPr>
      </w:pPr>
    </w:p>
    <w:p w14:paraId="24443CED" w14:textId="77777777" w:rsidR="00B70E2A" w:rsidRPr="0081129F" w:rsidRDefault="00B70E2A">
      <w:pPr>
        <w:rPr>
          <w:rFonts w:ascii="Arial" w:hAnsi="Arial" w:cs="Arial"/>
          <w:b/>
          <w:caps/>
          <w:sz w:val="28"/>
          <w:szCs w:val="28"/>
        </w:rPr>
      </w:pPr>
      <w:r w:rsidRPr="0081129F">
        <w:br w:type="page"/>
      </w:r>
    </w:p>
    <w:p w14:paraId="442573C0" w14:textId="77777777" w:rsidR="00B70E2A" w:rsidRPr="0081129F" w:rsidRDefault="00B70E2A">
      <w:pPr>
        <w:pStyle w:val="0TITILO1"/>
        <w:rPr>
          <w:caps w:val="0"/>
        </w:rPr>
      </w:pPr>
      <w:r w:rsidRPr="0081129F">
        <w:t xml:space="preserve">4 </w:t>
      </w:r>
      <w:r w:rsidRPr="0081129F">
        <w:rPr>
          <w:caps w:val="0"/>
        </w:rPr>
        <w:t>REVISÃO TEÓRICA</w:t>
      </w:r>
    </w:p>
    <w:p w14:paraId="6BD67858" w14:textId="77777777" w:rsidR="00B70E2A" w:rsidRPr="0081129F" w:rsidRDefault="00B70E2A">
      <w:pPr>
        <w:rPr>
          <w:rFonts w:ascii="Arial" w:hAnsi="Arial" w:cs="Arial"/>
        </w:rPr>
      </w:pPr>
    </w:p>
    <w:p w14:paraId="1DD3C1E1" w14:textId="77777777" w:rsidR="00B70E2A" w:rsidRPr="0081129F" w:rsidRDefault="00B70E2A">
      <w:pPr>
        <w:rPr>
          <w:rFonts w:ascii="Arial" w:hAnsi="Arial" w:cs="Arial"/>
        </w:rPr>
      </w:pPr>
    </w:p>
    <w:p w14:paraId="5FC19C98" w14:textId="77777777" w:rsidR="00B70E2A" w:rsidRPr="0081129F" w:rsidRDefault="00B70E2A">
      <w:pPr>
        <w:pStyle w:val="0TCCtexto"/>
        <w:rPr>
          <w:rFonts w:cs="Arial"/>
          <w:color w:val="FF0000"/>
        </w:rPr>
      </w:pPr>
      <w:r w:rsidRPr="0081129F">
        <w:rPr>
          <w:rFonts w:cs="Arial"/>
          <w:color w:val="FF0000"/>
        </w:rPr>
        <w:t xml:space="preserve">(O QUE JÁ FOI ESCRITO SOBRE O TEMA?) </w:t>
      </w:r>
    </w:p>
    <w:p w14:paraId="21A1547A" w14:textId="77777777" w:rsidR="00B70E2A" w:rsidRPr="0081129F" w:rsidRDefault="00B70E2A">
      <w:pPr>
        <w:pStyle w:val="0TCCtexto"/>
        <w:rPr>
          <w:rFonts w:cs="Arial"/>
        </w:rPr>
      </w:pPr>
    </w:p>
    <w:p w14:paraId="45329D51" w14:textId="77777777" w:rsidR="00B70E2A" w:rsidRPr="0081129F" w:rsidRDefault="00B70E2A">
      <w:pPr>
        <w:pStyle w:val="0TCCtexto"/>
        <w:rPr>
          <w:rFonts w:cs="Arial"/>
        </w:rPr>
      </w:pPr>
      <w:r w:rsidRPr="0081129F">
        <w:rPr>
          <w:rFonts w:cs="Arial"/>
        </w:rPr>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41CA13D4" w14:textId="77777777" w:rsidR="00B70E2A" w:rsidRPr="0081129F" w:rsidRDefault="00B70E2A">
      <w:pPr>
        <w:pStyle w:val="0TCCtexto"/>
        <w:rPr>
          <w:rFonts w:cs="Arial"/>
        </w:rPr>
      </w:pPr>
      <w:r w:rsidRPr="0081129F">
        <w:rPr>
          <w:rFonts w:cs="Arial"/>
        </w:rPr>
        <w:t xml:space="preserve">A citação das principais conclusões a que outros autores chegaram permite salientar a contribuição da pesquisa realizada, demonstrar contradições ou reafirmar comportamentos e atitudes. </w:t>
      </w:r>
    </w:p>
    <w:p w14:paraId="006778F9" w14:textId="77777777" w:rsidR="00B70E2A" w:rsidRPr="0081129F" w:rsidRDefault="00B70E2A">
      <w:pPr>
        <w:pStyle w:val="0TCCtexto"/>
        <w:numPr>
          <w:ilvl w:val="0"/>
          <w:numId w:val="6"/>
        </w:numPr>
        <w:tabs>
          <w:tab w:val="left" w:pos="1429"/>
        </w:tabs>
        <w:rPr>
          <w:rFonts w:cs="Arial"/>
        </w:rPr>
      </w:pPr>
      <w:r w:rsidRPr="0081129F">
        <w:rPr>
          <w:rFonts w:cs="Arial"/>
        </w:rPr>
        <w:t>A literatura indicada deverá ser condizente com o problema em estudo.</w:t>
      </w:r>
    </w:p>
    <w:p w14:paraId="1C988A7A" w14:textId="77777777" w:rsidR="00B70E2A" w:rsidRPr="0081129F" w:rsidRDefault="00B70E2A">
      <w:pPr>
        <w:pStyle w:val="0TCCtexto"/>
        <w:numPr>
          <w:ilvl w:val="0"/>
          <w:numId w:val="6"/>
        </w:numPr>
        <w:tabs>
          <w:tab w:val="left" w:pos="1429"/>
        </w:tabs>
        <w:rPr>
          <w:rFonts w:cs="Arial"/>
        </w:rPr>
      </w:pPr>
      <w:r w:rsidRPr="0081129F">
        <w:rPr>
          <w:rFonts w:cs="Arial"/>
        </w:rPr>
        <w:t>Citar literatura relevante e atual sobre o assunto a ser estudado.</w:t>
      </w:r>
    </w:p>
    <w:p w14:paraId="23052FA2" w14:textId="77777777" w:rsidR="00B70E2A" w:rsidRPr="0081129F" w:rsidRDefault="00B70E2A">
      <w:pPr>
        <w:pStyle w:val="0TCCtexto"/>
        <w:numPr>
          <w:ilvl w:val="0"/>
          <w:numId w:val="6"/>
        </w:numPr>
        <w:tabs>
          <w:tab w:val="left" w:pos="1429"/>
        </w:tabs>
        <w:rPr>
          <w:rFonts w:cs="Arial"/>
        </w:rPr>
      </w:pPr>
      <w:r w:rsidRPr="0081129F">
        <w:rPr>
          <w:rFonts w:cs="Arial"/>
        </w:rPr>
        <w:t>Apontar alguns dos autores que serão consultados.</w:t>
      </w:r>
    </w:p>
    <w:p w14:paraId="19011C64" w14:textId="77777777" w:rsidR="00B70E2A" w:rsidRPr="0081129F" w:rsidRDefault="00B70E2A">
      <w:pPr>
        <w:pStyle w:val="0TCCtexto"/>
        <w:numPr>
          <w:ilvl w:val="0"/>
          <w:numId w:val="6"/>
        </w:numPr>
        <w:tabs>
          <w:tab w:val="left" w:pos="1429"/>
        </w:tabs>
        <w:rPr>
          <w:rFonts w:cs="Arial"/>
        </w:rPr>
      </w:pPr>
      <w:r w:rsidRPr="0081129F">
        <w:rPr>
          <w:rFonts w:cs="Arial"/>
        </w:rPr>
        <w:t>Demonstrar entendimento da literatura existente sobre o tema.</w:t>
      </w:r>
    </w:p>
    <w:p w14:paraId="5AAAE731" w14:textId="77777777" w:rsidR="00B70E2A" w:rsidRPr="0081129F" w:rsidRDefault="00B70E2A">
      <w:pPr>
        <w:pStyle w:val="0TCCtexto"/>
        <w:numPr>
          <w:ilvl w:val="0"/>
          <w:numId w:val="6"/>
        </w:numPr>
        <w:tabs>
          <w:tab w:val="left" w:pos="1429"/>
        </w:tabs>
        <w:rPr>
          <w:rFonts w:cs="Arial"/>
        </w:rPr>
      </w:pPr>
      <w:r w:rsidRPr="0081129F">
        <w:rPr>
          <w:rFonts w:cs="Arial"/>
        </w:rPr>
        <w:t xml:space="preserve">As citações literais deverão aparecer sempre entre aspas ou caracteres em itálico, indicando a obra consultada. CUIDADO COM O PLÁGIO! </w:t>
      </w:r>
    </w:p>
    <w:p w14:paraId="69742BD9" w14:textId="77777777" w:rsidR="00B70E2A" w:rsidRPr="0081129F" w:rsidRDefault="00B70E2A">
      <w:pPr>
        <w:pStyle w:val="0TCCtexto"/>
        <w:numPr>
          <w:ilvl w:val="0"/>
          <w:numId w:val="6"/>
        </w:numPr>
        <w:tabs>
          <w:tab w:val="left" w:pos="1429"/>
        </w:tabs>
        <w:rPr>
          <w:rFonts w:cs="Arial"/>
        </w:rPr>
      </w:pPr>
      <w:r w:rsidRPr="0081129F">
        <w:rPr>
          <w:rFonts w:cs="Arial"/>
        </w:rPr>
        <w:t>As citações devem especificar a fonte (AUTOR, ANO, PÁGINA)</w:t>
      </w:r>
    </w:p>
    <w:p w14:paraId="28C31700" w14:textId="77777777" w:rsidR="00B70E2A" w:rsidRPr="0081129F" w:rsidRDefault="00B70E2A">
      <w:pPr>
        <w:pStyle w:val="0TCCtexto"/>
        <w:numPr>
          <w:ilvl w:val="0"/>
          <w:numId w:val="6"/>
        </w:numPr>
        <w:tabs>
          <w:tab w:val="left" w:pos="1429"/>
        </w:tabs>
        <w:rPr>
          <w:rFonts w:cs="Arial"/>
        </w:rPr>
      </w:pPr>
      <w:r w:rsidRPr="0081129F">
        <w:rPr>
          <w:rFonts w:cs="Arial"/>
        </w:rPr>
        <w:t>As citações e paráfrases deverão ser feitas de acordo com as regras da ABNT 6023, de2002.</w:t>
      </w:r>
    </w:p>
    <w:p w14:paraId="5F561571" w14:textId="77777777" w:rsidR="00B70E2A" w:rsidRPr="0081129F" w:rsidRDefault="00B70E2A">
      <w:pPr>
        <w:pStyle w:val="0TCCtexto"/>
        <w:numPr>
          <w:ilvl w:val="0"/>
          <w:numId w:val="6"/>
        </w:numPr>
        <w:tabs>
          <w:tab w:val="left" w:pos="1429"/>
        </w:tabs>
        <w:rPr>
          <w:rFonts w:cs="Arial"/>
        </w:rPr>
      </w:pPr>
      <w:r w:rsidRPr="0081129F">
        <w:rPr>
          <w:rFonts w:cs="Arial"/>
        </w:rPr>
        <w:t>Citações literais, utilizar fonte nº 11.</w:t>
      </w:r>
    </w:p>
    <w:p w14:paraId="048183F8" w14:textId="77777777" w:rsidR="00B70E2A" w:rsidRPr="0081129F" w:rsidRDefault="00B70E2A">
      <w:pPr>
        <w:rPr>
          <w:rFonts w:ascii="Arial" w:hAnsi="Arial" w:cs="Arial"/>
        </w:rPr>
      </w:pPr>
    </w:p>
    <w:p w14:paraId="77B0747E" w14:textId="77777777" w:rsidR="00B70E2A" w:rsidRPr="0081129F" w:rsidRDefault="00B70E2A">
      <w:pPr>
        <w:rPr>
          <w:rFonts w:ascii="Arial" w:hAnsi="Arial" w:cs="Arial"/>
        </w:rPr>
      </w:pPr>
    </w:p>
    <w:p w14:paraId="4771F6D7" w14:textId="77777777" w:rsidR="00B70E2A" w:rsidRPr="0081129F" w:rsidRDefault="00B70E2A">
      <w:pPr>
        <w:rPr>
          <w:rFonts w:ascii="Arial" w:hAnsi="Arial" w:cs="Arial"/>
        </w:rPr>
      </w:pPr>
    </w:p>
    <w:p w14:paraId="7A1773B0" w14:textId="77777777" w:rsidR="00B70E2A" w:rsidRPr="0081129F" w:rsidRDefault="00B70E2A">
      <w:pPr>
        <w:rPr>
          <w:rFonts w:ascii="Arial" w:hAnsi="Arial" w:cs="Arial"/>
        </w:rPr>
      </w:pPr>
      <w:r w:rsidRPr="0081129F">
        <w:br w:type="page"/>
      </w:r>
    </w:p>
    <w:p w14:paraId="492FCA6A" w14:textId="77777777" w:rsidR="00B70E2A" w:rsidRPr="0081129F" w:rsidRDefault="00B70E2A">
      <w:pPr>
        <w:rPr>
          <w:rFonts w:ascii="Arial" w:hAnsi="Arial" w:cs="Arial"/>
        </w:rPr>
      </w:pPr>
    </w:p>
    <w:p w14:paraId="4975258A" w14:textId="77777777" w:rsidR="00B70E2A" w:rsidRPr="0081129F" w:rsidRDefault="00B70E2A">
      <w:pPr>
        <w:rPr>
          <w:rFonts w:ascii="Arial" w:hAnsi="Arial" w:cs="Arial"/>
        </w:rPr>
      </w:pPr>
    </w:p>
    <w:p w14:paraId="2E2E0197" w14:textId="77777777" w:rsidR="00B70E2A" w:rsidRPr="0081129F" w:rsidRDefault="00B70E2A">
      <w:pPr>
        <w:pStyle w:val="0TITILO1"/>
      </w:pPr>
      <w:r w:rsidRPr="0081129F">
        <w:t>5 CRONOGRAMA</w:t>
      </w:r>
    </w:p>
    <w:p w14:paraId="35FFCB42" w14:textId="77777777" w:rsidR="00B70E2A" w:rsidRPr="0081129F" w:rsidRDefault="00B70E2A">
      <w:pPr>
        <w:rPr>
          <w:rFonts w:ascii="Arial" w:hAnsi="Arial" w:cs="Arial"/>
        </w:rPr>
      </w:pPr>
    </w:p>
    <w:p w14:paraId="31256ECE" w14:textId="77777777" w:rsidR="00B70E2A" w:rsidRPr="0081129F" w:rsidRDefault="00B70E2A">
      <w:pPr>
        <w:rPr>
          <w:rFonts w:ascii="Arial" w:hAnsi="Arial" w:cs="Arial"/>
        </w:rPr>
      </w:pPr>
    </w:p>
    <w:p w14:paraId="0418A7C9" w14:textId="77777777" w:rsidR="00B70E2A" w:rsidRPr="0081129F" w:rsidRDefault="00B70E2A">
      <w:pPr>
        <w:pStyle w:val="0TCCtexto"/>
        <w:rPr>
          <w:rFonts w:cs="Arial"/>
        </w:rPr>
      </w:pPr>
      <w:r w:rsidRPr="0081129F">
        <w:rPr>
          <w:rFonts w:cs="Arial"/>
        </w:rPr>
        <w:t xml:space="preserve">A elaboração do cronograma responde à pergunta </w:t>
      </w:r>
      <w:r w:rsidRPr="0081129F">
        <w:rPr>
          <w:rFonts w:cs="Arial"/>
          <w:u w:val="single"/>
        </w:rPr>
        <w:t>quando?</w:t>
      </w:r>
      <w:r w:rsidRPr="0081129F">
        <w:rPr>
          <w:rFonts w:cs="Arial"/>
          <w:i/>
        </w:rPr>
        <w:t xml:space="preserve"> </w:t>
      </w:r>
      <w:r w:rsidRPr="0081129F">
        <w:rPr>
          <w:rFonts w:cs="Arial"/>
        </w:rPr>
        <w:t xml:space="preserve">A pesquisa deve ser dividida em partes, fazendo-se a previsão do tempo necessário para passar de uma fase a outra. Não esquecer </w:t>
      </w:r>
      <w:proofErr w:type="gramStart"/>
      <w:r w:rsidRPr="0081129F">
        <w:rPr>
          <w:rFonts w:cs="Arial"/>
        </w:rPr>
        <w:t>que  há</w:t>
      </w:r>
      <w:proofErr w:type="gramEnd"/>
      <w:r w:rsidRPr="0081129F">
        <w:rPr>
          <w:rFonts w:cs="Arial"/>
        </w:rPr>
        <w:t xml:space="preserve"> determinadas partes que podem ser executadas simultaneamente  enquanto outras dependem das fases anteriores. Distribuir o tempo total disponível para a realização da pesquisa, incluindo nesta divisão a sua apresentação gráfica.</w:t>
      </w:r>
    </w:p>
    <w:p w14:paraId="40E9806B" w14:textId="77777777" w:rsidR="00B70E2A" w:rsidRPr="0081129F" w:rsidRDefault="00B70E2A">
      <w:pPr>
        <w:pStyle w:val="0TCCtexto"/>
        <w:rPr>
          <w:rFonts w:cs="Arial"/>
        </w:rPr>
      </w:pPr>
    </w:p>
    <w:tbl>
      <w:tblPr>
        <w:tblW w:w="0" w:type="auto"/>
        <w:tblInd w:w="-866" w:type="dxa"/>
        <w:tblLayout w:type="fixed"/>
        <w:tblCellMar>
          <w:left w:w="28" w:type="dxa"/>
          <w:right w:w="28" w:type="dxa"/>
        </w:tblCellMar>
        <w:tblLook w:val="0000" w:firstRow="0" w:lastRow="0" w:firstColumn="0" w:lastColumn="0" w:noHBand="0" w:noVBand="0"/>
      </w:tblPr>
      <w:tblGrid>
        <w:gridCol w:w="1870"/>
        <w:gridCol w:w="794"/>
        <w:gridCol w:w="794"/>
        <w:gridCol w:w="794"/>
        <w:gridCol w:w="794"/>
        <w:gridCol w:w="794"/>
        <w:gridCol w:w="794"/>
        <w:gridCol w:w="794"/>
        <w:gridCol w:w="794"/>
        <w:gridCol w:w="794"/>
        <w:gridCol w:w="794"/>
        <w:gridCol w:w="804"/>
      </w:tblGrid>
      <w:tr w:rsidR="00B70E2A" w:rsidRPr="0081129F" w14:paraId="1C6A655B" w14:textId="77777777">
        <w:tc>
          <w:tcPr>
            <w:tcW w:w="1870" w:type="dxa"/>
            <w:tcBorders>
              <w:top w:val="single" w:sz="4" w:space="0" w:color="000000"/>
              <w:left w:val="single" w:sz="4" w:space="0" w:color="000000"/>
              <w:bottom w:val="single" w:sz="4" w:space="0" w:color="000000"/>
            </w:tcBorders>
          </w:tcPr>
          <w:p w14:paraId="58F05DC3" w14:textId="77777777" w:rsidR="00B70E2A" w:rsidRPr="0081129F" w:rsidRDefault="00B70E2A">
            <w:pPr>
              <w:pStyle w:val="Corpodetexto"/>
              <w:snapToGrid w:val="0"/>
              <w:spacing w:line="360" w:lineRule="auto"/>
              <w:jc w:val="center"/>
              <w:rPr>
                <w:rFonts w:ascii="Arial" w:hAnsi="Arial" w:cs="Arial"/>
                <w:b/>
              </w:rPr>
            </w:pPr>
            <w:r w:rsidRPr="0081129F">
              <w:rPr>
                <w:rFonts w:ascii="Arial" w:hAnsi="Arial" w:cs="Arial"/>
                <w:b/>
              </w:rPr>
              <w:t>MES/ETAPAS</w:t>
            </w:r>
          </w:p>
        </w:tc>
        <w:tc>
          <w:tcPr>
            <w:tcW w:w="794" w:type="dxa"/>
            <w:tcBorders>
              <w:top w:val="single" w:sz="4" w:space="0" w:color="000000"/>
              <w:left w:val="single" w:sz="4" w:space="0" w:color="000000"/>
              <w:bottom w:val="single" w:sz="4" w:space="0" w:color="000000"/>
            </w:tcBorders>
          </w:tcPr>
          <w:p w14:paraId="1849FA5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w:t>
            </w:r>
          </w:p>
        </w:tc>
        <w:tc>
          <w:tcPr>
            <w:tcW w:w="794" w:type="dxa"/>
            <w:tcBorders>
              <w:top w:val="single" w:sz="4" w:space="0" w:color="000000"/>
              <w:left w:val="single" w:sz="4" w:space="0" w:color="000000"/>
              <w:bottom w:val="single" w:sz="4" w:space="0" w:color="000000"/>
            </w:tcBorders>
          </w:tcPr>
          <w:p w14:paraId="69151EF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2</w:t>
            </w:r>
          </w:p>
        </w:tc>
        <w:tc>
          <w:tcPr>
            <w:tcW w:w="794" w:type="dxa"/>
            <w:tcBorders>
              <w:top w:val="single" w:sz="4" w:space="0" w:color="000000"/>
              <w:left w:val="single" w:sz="4" w:space="0" w:color="000000"/>
              <w:bottom w:val="single" w:sz="4" w:space="0" w:color="000000"/>
            </w:tcBorders>
          </w:tcPr>
          <w:p w14:paraId="6A52ABC5"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3</w:t>
            </w:r>
          </w:p>
        </w:tc>
        <w:tc>
          <w:tcPr>
            <w:tcW w:w="794" w:type="dxa"/>
            <w:tcBorders>
              <w:top w:val="single" w:sz="4" w:space="0" w:color="000000"/>
              <w:left w:val="single" w:sz="4" w:space="0" w:color="000000"/>
              <w:bottom w:val="single" w:sz="4" w:space="0" w:color="000000"/>
            </w:tcBorders>
          </w:tcPr>
          <w:p w14:paraId="009498E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4</w:t>
            </w:r>
          </w:p>
        </w:tc>
        <w:tc>
          <w:tcPr>
            <w:tcW w:w="794" w:type="dxa"/>
            <w:tcBorders>
              <w:top w:val="single" w:sz="4" w:space="0" w:color="000000"/>
              <w:left w:val="single" w:sz="4" w:space="0" w:color="000000"/>
              <w:bottom w:val="single" w:sz="4" w:space="0" w:color="000000"/>
            </w:tcBorders>
          </w:tcPr>
          <w:p w14:paraId="5FBBBFA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5</w:t>
            </w:r>
          </w:p>
        </w:tc>
        <w:tc>
          <w:tcPr>
            <w:tcW w:w="794" w:type="dxa"/>
            <w:tcBorders>
              <w:top w:val="single" w:sz="4" w:space="0" w:color="000000"/>
              <w:left w:val="single" w:sz="4" w:space="0" w:color="000000"/>
              <w:bottom w:val="single" w:sz="4" w:space="0" w:color="000000"/>
            </w:tcBorders>
          </w:tcPr>
          <w:p w14:paraId="40B501D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6</w:t>
            </w:r>
          </w:p>
        </w:tc>
        <w:tc>
          <w:tcPr>
            <w:tcW w:w="794" w:type="dxa"/>
            <w:tcBorders>
              <w:top w:val="single" w:sz="4" w:space="0" w:color="000000"/>
              <w:left w:val="single" w:sz="4" w:space="0" w:color="000000"/>
              <w:bottom w:val="single" w:sz="4" w:space="0" w:color="000000"/>
            </w:tcBorders>
          </w:tcPr>
          <w:p w14:paraId="7B13E6D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7</w:t>
            </w:r>
          </w:p>
        </w:tc>
        <w:tc>
          <w:tcPr>
            <w:tcW w:w="794" w:type="dxa"/>
            <w:tcBorders>
              <w:top w:val="single" w:sz="4" w:space="0" w:color="000000"/>
              <w:left w:val="single" w:sz="4" w:space="0" w:color="000000"/>
              <w:bottom w:val="single" w:sz="4" w:space="0" w:color="000000"/>
            </w:tcBorders>
          </w:tcPr>
          <w:p w14:paraId="458CF671"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8</w:t>
            </w:r>
          </w:p>
        </w:tc>
        <w:tc>
          <w:tcPr>
            <w:tcW w:w="794" w:type="dxa"/>
            <w:tcBorders>
              <w:top w:val="single" w:sz="4" w:space="0" w:color="000000"/>
              <w:left w:val="single" w:sz="4" w:space="0" w:color="000000"/>
              <w:bottom w:val="single" w:sz="4" w:space="0" w:color="000000"/>
            </w:tcBorders>
          </w:tcPr>
          <w:p w14:paraId="4BD72996"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9</w:t>
            </w:r>
          </w:p>
        </w:tc>
        <w:tc>
          <w:tcPr>
            <w:tcW w:w="794" w:type="dxa"/>
            <w:tcBorders>
              <w:top w:val="single" w:sz="4" w:space="0" w:color="000000"/>
              <w:left w:val="single" w:sz="4" w:space="0" w:color="000000"/>
              <w:bottom w:val="single" w:sz="4" w:space="0" w:color="000000"/>
            </w:tcBorders>
          </w:tcPr>
          <w:p w14:paraId="186345D9"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Mês10</w:t>
            </w:r>
          </w:p>
        </w:tc>
        <w:tc>
          <w:tcPr>
            <w:tcW w:w="804" w:type="dxa"/>
            <w:tcBorders>
              <w:top w:val="single" w:sz="4" w:space="0" w:color="000000"/>
              <w:left w:val="single" w:sz="4" w:space="0" w:color="000000"/>
              <w:bottom w:val="single" w:sz="4" w:space="0" w:color="000000"/>
              <w:right w:val="single" w:sz="4" w:space="0" w:color="000000"/>
            </w:tcBorders>
          </w:tcPr>
          <w:p w14:paraId="337B4DF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11</w:t>
            </w:r>
          </w:p>
        </w:tc>
      </w:tr>
      <w:tr w:rsidR="00B70E2A" w:rsidRPr="0081129F" w14:paraId="013C7582" w14:textId="77777777">
        <w:tc>
          <w:tcPr>
            <w:tcW w:w="1870" w:type="dxa"/>
            <w:tcBorders>
              <w:left w:val="single" w:sz="4" w:space="0" w:color="000000"/>
              <w:bottom w:val="single" w:sz="4" w:space="0" w:color="000000"/>
            </w:tcBorders>
          </w:tcPr>
          <w:p w14:paraId="38BF1420" w14:textId="77777777" w:rsidR="00B70E2A" w:rsidRPr="0081129F" w:rsidRDefault="00B70E2A">
            <w:pPr>
              <w:pStyle w:val="Corpodetexto"/>
              <w:snapToGrid w:val="0"/>
              <w:jc w:val="center"/>
              <w:rPr>
                <w:rFonts w:ascii="Arial" w:hAnsi="Arial" w:cs="Arial"/>
                <w:b/>
              </w:rPr>
            </w:pPr>
            <w:r w:rsidRPr="0081129F">
              <w:rPr>
                <w:rFonts w:ascii="Arial" w:hAnsi="Arial" w:cs="Arial"/>
                <w:b/>
              </w:rPr>
              <w:t>Escolha do tema</w:t>
            </w:r>
          </w:p>
        </w:tc>
        <w:tc>
          <w:tcPr>
            <w:tcW w:w="794" w:type="dxa"/>
            <w:tcBorders>
              <w:left w:val="single" w:sz="4" w:space="0" w:color="000000"/>
              <w:bottom w:val="single" w:sz="4" w:space="0" w:color="000000"/>
            </w:tcBorders>
          </w:tcPr>
          <w:p w14:paraId="1573CEB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6CE1A13"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BCB0B56"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7EEA8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1AF8733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8680E7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AFEF79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26E37D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96061CF"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19518F8" w14:textId="77777777" w:rsidR="00B70E2A" w:rsidRPr="0081129F" w:rsidRDefault="00B70E2A">
            <w:pPr>
              <w:pStyle w:val="Corpodetexto"/>
              <w:snapToGrid w:val="0"/>
              <w:ind w:right="-7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2FEBB99C" w14:textId="77777777" w:rsidR="00B70E2A" w:rsidRPr="0081129F" w:rsidRDefault="00B70E2A">
            <w:pPr>
              <w:pStyle w:val="Corpodetexto"/>
              <w:snapToGrid w:val="0"/>
              <w:jc w:val="center"/>
              <w:rPr>
                <w:rFonts w:ascii="Arial" w:hAnsi="Arial" w:cs="Arial"/>
                <w:b/>
              </w:rPr>
            </w:pPr>
          </w:p>
        </w:tc>
      </w:tr>
      <w:tr w:rsidR="00B70E2A" w:rsidRPr="0081129F" w14:paraId="51F69AF4" w14:textId="77777777">
        <w:tc>
          <w:tcPr>
            <w:tcW w:w="1870" w:type="dxa"/>
            <w:tcBorders>
              <w:left w:val="single" w:sz="4" w:space="0" w:color="000000"/>
              <w:bottom w:val="single" w:sz="4" w:space="0" w:color="000000"/>
            </w:tcBorders>
          </w:tcPr>
          <w:p w14:paraId="0774BBEB" w14:textId="77777777" w:rsidR="00B70E2A" w:rsidRPr="0081129F" w:rsidRDefault="00B70E2A">
            <w:pPr>
              <w:pStyle w:val="Corpodetexto"/>
              <w:snapToGrid w:val="0"/>
              <w:jc w:val="center"/>
              <w:rPr>
                <w:rFonts w:ascii="Arial" w:hAnsi="Arial" w:cs="Arial"/>
                <w:b/>
              </w:rPr>
            </w:pPr>
            <w:r w:rsidRPr="0081129F">
              <w:rPr>
                <w:rFonts w:ascii="Arial" w:hAnsi="Arial" w:cs="Arial"/>
                <w:b/>
              </w:rPr>
              <w:t>Levantamento bibliográfico</w:t>
            </w:r>
          </w:p>
        </w:tc>
        <w:tc>
          <w:tcPr>
            <w:tcW w:w="794" w:type="dxa"/>
            <w:tcBorders>
              <w:left w:val="single" w:sz="4" w:space="0" w:color="000000"/>
              <w:bottom w:val="single" w:sz="4" w:space="0" w:color="000000"/>
            </w:tcBorders>
          </w:tcPr>
          <w:p w14:paraId="2459E8F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84BDCE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165975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16ACC0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9217F85"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525F8A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CC097E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3912B9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34277E1"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FDD0C6"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1F3F1433" w14:textId="77777777" w:rsidR="00B70E2A" w:rsidRPr="0081129F" w:rsidRDefault="00B70E2A">
            <w:pPr>
              <w:pStyle w:val="Corpodetexto"/>
              <w:snapToGrid w:val="0"/>
              <w:jc w:val="center"/>
              <w:rPr>
                <w:rFonts w:ascii="Arial" w:hAnsi="Arial" w:cs="Arial"/>
                <w:b/>
              </w:rPr>
            </w:pPr>
          </w:p>
        </w:tc>
      </w:tr>
      <w:tr w:rsidR="00B70E2A" w:rsidRPr="0081129F" w14:paraId="46028AA6" w14:textId="77777777">
        <w:tc>
          <w:tcPr>
            <w:tcW w:w="1870" w:type="dxa"/>
            <w:tcBorders>
              <w:left w:val="single" w:sz="4" w:space="0" w:color="000000"/>
              <w:bottom w:val="single" w:sz="4" w:space="0" w:color="000000"/>
            </w:tcBorders>
          </w:tcPr>
          <w:p w14:paraId="7CA365D8" w14:textId="77777777" w:rsidR="00B70E2A" w:rsidRPr="0081129F" w:rsidRDefault="00B70E2A">
            <w:pPr>
              <w:pStyle w:val="Corpodetexto"/>
              <w:snapToGrid w:val="0"/>
              <w:jc w:val="center"/>
              <w:rPr>
                <w:rFonts w:ascii="Arial" w:hAnsi="Arial" w:cs="Arial"/>
                <w:b/>
              </w:rPr>
            </w:pPr>
            <w:r w:rsidRPr="0081129F">
              <w:rPr>
                <w:rFonts w:ascii="Arial" w:hAnsi="Arial" w:cs="Arial"/>
                <w:b/>
              </w:rPr>
              <w:t>Elaboração do anteprojeto</w:t>
            </w:r>
          </w:p>
        </w:tc>
        <w:tc>
          <w:tcPr>
            <w:tcW w:w="794" w:type="dxa"/>
            <w:tcBorders>
              <w:left w:val="single" w:sz="4" w:space="0" w:color="000000"/>
              <w:bottom w:val="single" w:sz="4" w:space="0" w:color="000000"/>
            </w:tcBorders>
          </w:tcPr>
          <w:p w14:paraId="2386FC3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85ACD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F452B37"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97DF2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C57E27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2978AC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AB4D4A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4FFA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57E07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74A98C1"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33D3236B" w14:textId="77777777" w:rsidR="00B70E2A" w:rsidRPr="0081129F" w:rsidRDefault="00B70E2A">
            <w:pPr>
              <w:pStyle w:val="Corpodetexto"/>
              <w:snapToGrid w:val="0"/>
              <w:jc w:val="both"/>
              <w:rPr>
                <w:rFonts w:ascii="Arial" w:hAnsi="Arial" w:cs="Arial"/>
                <w:b/>
              </w:rPr>
            </w:pPr>
          </w:p>
        </w:tc>
      </w:tr>
      <w:tr w:rsidR="00B70E2A" w:rsidRPr="0081129F" w14:paraId="2D2706EE" w14:textId="77777777">
        <w:tc>
          <w:tcPr>
            <w:tcW w:w="1870" w:type="dxa"/>
            <w:tcBorders>
              <w:left w:val="single" w:sz="4" w:space="0" w:color="000000"/>
              <w:bottom w:val="single" w:sz="4" w:space="0" w:color="000000"/>
            </w:tcBorders>
          </w:tcPr>
          <w:p w14:paraId="6A8DE6C8" w14:textId="77777777" w:rsidR="00B70E2A" w:rsidRPr="0081129F" w:rsidRDefault="00B70E2A">
            <w:pPr>
              <w:pStyle w:val="Corpodetexto"/>
              <w:snapToGrid w:val="0"/>
              <w:jc w:val="center"/>
              <w:rPr>
                <w:rFonts w:ascii="Arial" w:hAnsi="Arial" w:cs="Arial"/>
                <w:b/>
              </w:rPr>
            </w:pPr>
            <w:r w:rsidRPr="0081129F">
              <w:rPr>
                <w:rFonts w:ascii="Arial" w:hAnsi="Arial" w:cs="Arial"/>
                <w:b/>
              </w:rPr>
              <w:t>Apresentação do projeto</w:t>
            </w:r>
          </w:p>
        </w:tc>
        <w:tc>
          <w:tcPr>
            <w:tcW w:w="794" w:type="dxa"/>
            <w:tcBorders>
              <w:left w:val="single" w:sz="4" w:space="0" w:color="000000"/>
              <w:bottom w:val="single" w:sz="4" w:space="0" w:color="000000"/>
            </w:tcBorders>
          </w:tcPr>
          <w:p w14:paraId="60DB76B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E6773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1C2ED1E"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E0F624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F3B0BF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7472DC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0B4928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A65E72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260F5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C9F32A"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A828B4D" w14:textId="77777777" w:rsidR="00B70E2A" w:rsidRPr="0081129F" w:rsidRDefault="00B70E2A">
            <w:pPr>
              <w:pStyle w:val="Corpodetexto"/>
              <w:snapToGrid w:val="0"/>
              <w:jc w:val="both"/>
              <w:rPr>
                <w:rFonts w:ascii="Arial" w:hAnsi="Arial" w:cs="Arial"/>
                <w:b/>
              </w:rPr>
            </w:pPr>
          </w:p>
        </w:tc>
      </w:tr>
      <w:tr w:rsidR="00B70E2A" w:rsidRPr="0081129F" w14:paraId="68B6CB9B" w14:textId="77777777">
        <w:tc>
          <w:tcPr>
            <w:tcW w:w="1870" w:type="dxa"/>
            <w:tcBorders>
              <w:left w:val="single" w:sz="4" w:space="0" w:color="000000"/>
              <w:bottom w:val="single" w:sz="4" w:space="0" w:color="000000"/>
            </w:tcBorders>
          </w:tcPr>
          <w:p w14:paraId="4D4198E6" w14:textId="77777777" w:rsidR="00B70E2A" w:rsidRPr="0081129F" w:rsidRDefault="00B70E2A">
            <w:pPr>
              <w:pStyle w:val="Corpodetexto"/>
              <w:snapToGrid w:val="0"/>
              <w:jc w:val="center"/>
              <w:rPr>
                <w:rFonts w:ascii="Arial" w:hAnsi="Arial" w:cs="Arial"/>
                <w:b/>
              </w:rPr>
            </w:pPr>
            <w:r w:rsidRPr="0081129F">
              <w:rPr>
                <w:rFonts w:ascii="Arial" w:hAnsi="Arial" w:cs="Arial"/>
                <w:b/>
              </w:rPr>
              <w:t>Coleta de dados</w:t>
            </w:r>
          </w:p>
        </w:tc>
        <w:tc>
          <w:tcPr>
            <w:tcW w:w="794" w:type="dxa"/>
            <w:tcBorders>
              <w:left w:val="single" w:sz="4" w:space="0" w:color="000000"/>
              <w:bottom w:val="single" w:sz="4" w:space="0" w:color="000000"/>
            </w:tcBorders>
          </w:tcPr>
          <w:p w14:paraId="6893917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412B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F2AAA5D"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D6A87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00A0766"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CA749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40E715C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3BF94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3D709F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A4FA75"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53290BCE" w14:textId="77777777" w:rsidR="00B70E2A" w:rsidRPr="0081129F" w:rsidRDefault="00B70E2A">
            <w:pPr>
              <w:pStyle w:val="Corpodetexto"/>
              <w:snapToGrid w:val="0"/>
              <w:jc w:val="both"/>
              <w:rPr>
                <w:rFonts w:ascii="Arial" w:hAnsi="Arial" w:cs="Arial"/>
                <w:b/>
              </w:rPr>
            </w:pPr>
          </w:p>
        </w:tc>
      </w:tr>
      <w:tr w:rsidR="00B70E2A" w:rsidRPr="0081129F" w14:paraId="7C837508" w14:textId="77777777">
        <w:tc>
          <w:tcPr>
            <w:tcW w:w="1870" w:type="dxa"/>
            <w:tcBorders>
              <w:left w:val="single" w:sz="4" w:space="0" w:color="000000"/>
              <w:bottom w:val="single" w:sz="4" w:space="0" w:color="000000"/>
            </w:tcBorders>
          </w:tcPr>
          <w:p w14:paraId="47ADD71E" w14:textId="77777777" w:rsidR="00B70E2A" w:rsidRPr="0081129F" w:rsidRDefault="00B70E2A">
            <w:pPr>
              <w:pStyle w:val="Corpodetexto"/>
              <w:snapToGrid w:val="0"/>
              <w:jc w:val="center"/>
              <w:rPr>
                <w:rFonts w:ascii="Arial" w:hAnsi="Arial" w:cs="Arial"/>
                <w:b/>
              </w:rPr>
            </w:pPr>
            <w:r w:rsidRPr="0081129F">
              <w:rPr>
                <w:rFonts w:ascii="Arial" w:hAnsi="Arial" w:cs="Arial"/>
                <w:b/>
              </w:rPr>
              <w:t>Análise dos dados</w:t>
            </w:r>
          </w:p>
        </w:tc>
        <w:tc>
          <w:tcPr>
            <w:tcW w:w="794" w:type="dxa"/>
            <w:tcBorders>
              <w:left w:val="single" w:sz="4" w:space="0" w:color="000000"/>
              <w:bottom w:val="single" w:sz="4" w:space="0" w:color="000000"/>
            </w:tcBorders>
          </w:tcPr>
          <w:p w14:paraId="7322839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E204FE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8A6A63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44510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5050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3FDEF9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FDE950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90922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E762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54D95F8"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0C7EEE2A" w14:textId="77777777" w:rsidR="00B70E2A" w:rsidRPr="0081129F" w:rsidRDefault="00B70E2A">
            <w:pPr>
              <w:pStyle w:val="Corpodetexto"/>
              <w:snapToGrid w:val="0"/>
              <w:jc w:val="both"/>
              <w:rPr>
                <w:rFonts w:ascii="Arial" w:hAnsi="Arial" w:cs="Arial"/>
                <w:b/>
              </w:rPr>
            </w:pPr>
          </w:p>
        </w:tc>
      </w:tr>
      <w:tr w:rsidR="00B70E2A" w:rsidRPr="0081129F" w14:paraId="4A3A598F" w14:textId="77777777">
        <w:tc>
          <w:tcPr>
            <w:tcW w:w="1870" w:type="dxa"/>
            <w:tcBorders>
              <w:left w:val="single" w:sz="4" w:space="0" w:color="000000"/>
              <w:bottom w:val="single" w:sz="4" w:space="0" w:color="000000"/>
            </w:tcBorders>
          </w:tcPr>
          <w:p w14:paraId="5A2DA173" w14:textId="77777777" w:rsidR="00B70E2A" w:rsidRPr="0081129F" w:rsidRDefault="00B70E2A">
            <w:pPr>
              <w:pStyle w:val="Corpodetexto"/>
              <w:snapToGrid w:val="0"/>
              <w:jc w:val="center"/>
              <w:rPr>
                <w:rFonts w:ascii="Arial" w:hAnsi="Arial" w:cs="Arial"/>
                <w:b/>
              </w:rPr>
            </w:pPr>
            <w:r w:rsidRPr="0081129F">
              <w:rPr>
                <w:rFonts w:ascii="Arial" w:hAnsi="Arial" w:cs="Arial"/>
                <w:b/>
              </w:rPr>
              <w:t>Organização do roteiro/partes</w:t>
            </w:r>
          </w:p>
        </w:tc>
        <w:tc>
          <w:tcPr>
            <w:tcW w:w="794" w:type="dxa"/>
            <w:tcBorders>
              <w:left w:val="single" w:sz="4" w:space="0" w:color="000000"/>
              <w:bottom w:val="single" w:sz="4" w:space="0" w:color="000000"/>
            </w:tcBorders>
          </w:tcPr>
          <w:p w14:paraId="2397A83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1C63D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82E717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8C2C31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2C2DD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C9FE5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2EE62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A40803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83CF9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6BEC4BE"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F8E8968" w14:textId="77777777" w:rsidR="00B70E2A" w:rsidRPr="0081129F" w:rsidRDefault="00B70E2A">
            <w:pPr>
              <w:pStyle w:val="Corpodetexto"/>
              <w:snapToGrid w:val="0"/>
              <w:jc w:val="both"/>
              <w:rPr>
                <w:rFonts w:ascii="Arial" w:hAnsi="Arial" w:cs="Arial"/>
                <w:b/>
              </w:rPr>
            </w:pPr>
          </w:p>
        </w:tc>
      </w:tr>
      <w:tr w:rsidR="00B70E2A" w:rsidRPr="0081129F" w14:paraId="10EE976C" w14:textId="77777777">
        <w:tc>
          <w:tcPr>
            <w:tcW w:w="1870" w:type="dxa"/>
            <w:tcBorders>
              <w:left w:val="single" w:sz="4" w:space="0" w:color="000000"/>
              <w:bottom w:val="single" w:sz="4" w:space="0" w:color="000000"/>
            </w:tcBorders>
          </w:tcPr>
          <w:p w14:paraId="3B8AA9AD" w14:textId="77777777" w:rsidR="00B70E2A" w:rsidRPr="0081129F" w:rsidRDefault="00B70E2A">
            <w:pPr>
              <w:pStyle w:val="Corpodetexto"/>
              <w:snapToGrid w:val="0"/>
              <w:jc w:val="center"/>
              <w:rPr>
                <w:rFonts w:ascii="Arial" w:hAnsi="Arial" w:cs="Arial"/>
                <w:b/>
              </w:rPr>
            </w:pPr>
            <w:r w:rsidRPr="0081129F">
              <w:rPr>
                <w:rFonts w:ascii="Arial" w:hAnsi="Arial" w:cs="Arial"/>
                <w:b/>
              </w:rPr>
              <w:t>Redação do trabalho</w:t>
            </w:r>
          </w:p>
        </w:tc>
        <w:tc>
          <w:tcPr>
            <w:tcW w:w="794" w:type="dxa"/>
            <w:tcBorders>
              <w:left w:val="single" w:sz="4" w:space="0" w:color="000000"/>
              <w:bottom w:val="single" w:sz="4" w:space="0" w:color="000000"/>
            </w:tcBorders>
          </w:tcPr>
          <w:p w14:paraId="519C2CC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F6FEEA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423FE6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449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7D467E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AA3928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0398EC0"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2B2634B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3C035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FC124BF"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1FAB7D32" w14:textId="77777777" w:rsidR="00B70E2A" w:rsidRPr="0081129F" w:rsidRDefault="00B70E2A">
            <w:pPr>
              <w:pStyle w:val="Corpodetexto"/>
              <w:snapToGrid w:val="0"/>
              <w:jc w:val="both"/>
              <w:rPr>
                <w:rFonts w:ascii="Arial" w:hAnsi="Arial" w:cs="Arial"/>
                <w:b/>
              </w:rPr>
            </w:pPr>
          </w:p>
        </w:tc>
      </w:tr>
      <w:tr w:rsidR="00B70E2A" w:rsidRPr="0081129F" w14:paraId="0DA903AD" w14:textId="77777777">
        <w:tc>
          <w:tcPr>
            <w:tcW w:w="1870" w:type="dxa"/>
            <w:tcBorders>
              <w:left w:val="single" w:sz="4" w:space="0" w:color="000000"/>
              <w:bottom w:val="single" w:sz="4" w:space="0" w:color="000000"/>
            </w:tcBorders>
          </w:tcPr>
          <w:p w14:paraId="2C33BCD0" w14:textId="77777777" w:rsidR="00B70E2A" w:rsidRPr="0081129F" w:rsidRDefault="00B70E2A">
            <w:pPr>
              <w:pStyle w:val="Corpodetexto"/>
              <w:snapToGrid w:val="0"/>
              <w:jc w:val="center"/>
              <w:rPr>
                <w:rFonts w:ascii="Arial" w:hAnsi="Arial" w:cs="Arial"/>
                <w:b/>
              </w:rPr>
            </w:pPr>
            <w:r w:rsidRPr="0081129F">
              <w:rPr>
                <w:rFonts w:ascii="Arial" w:hAnsi="Arial" w:cs="Arial"/>
                <w:b/>
              </w:rPr>
              <w:t>Revisão e redação final</w:t>
            </w:r>
          </w:p>
        </w:tc>
        <w:tc>
          <w:tcPr>
            <w:tcW w:w="794" w:type="dxa"/>
            <w:tcBorders>
              <w:left w:val="single" w:sz="4" w:space="0" w:color="000000"/>
              <w:bottom w:val="single" w:sz="4" w:space="0" w:color="000000"/>
            </w:tcBorders>
          </w:tcPr>
          <w:p w14:paraId="57DF425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B00E81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D45DB8"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A1C5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7D1BA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9996D2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DFDCC4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C91DE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30A70E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9A9049"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7E9DFABC" w14:textId="77777777" w:rsidR="00B70E2A" w:rsidRPr="0081129F" w:rsidRDefault="00B70E2A">
            <w:pPr>
              <w:pStyle w:val="Corpodetexto"/>
              <w:snapToGrid w:val="0"/>
              <w:jc w:val="both"/>
              <w:rPr>
                <w:rFonts w:ascii="Arial" w:hAnsi="Arial" w:cs="Arial"/>
                <w:b/>
              </w:rPr>
            </w:pPr>
          </w:p>
        </w:tc>
      </w:tr>
      <w:tr w:rsidR="00B70E2A" w:rsidRPr="0081129F" w14:paraId="66137FEC" w14:textId="77777777">
        <w:tc>
          <w:tcPr>
            <w:tcW w:w="1870" w:type="dxa"/>
            <w:tcBorders>
              <w:left w:val="single" w:sz="4" w:space="0" w:color="000000"/>
              <w:bottom w:val="single" w:sz="4" w:space="0" w:color="000000"/>
            </w:tcBorders>
          </w:tcPr>
          <w:p w14:paraId="27FEB454" w14:textId="77777777" w:rsidR="00B70E2A" w:rsidRPr="0081129F" w:rsidRDefault="00B70E2A">
            <w:pPr>
              <w:pStyle w:val="Corpodetexto"/>
              <w:snapToGrid w:val="0"/>
              <w:jc w:val="center"/>
              <w:rPr>
                <w:rFonts w:ascii="Arial" w:hAnsi="Arial" w:cs="Arial"/>
                <w:b/>
              </w:rPr>
            </w:pPr>
            <w:r w:rsidRPr="0081129F">
              <w:rPr>
                <w:rFonts w:ascii="Arial" w:hAnsi="Arial" w:cs="Arial"/>
                <w:b/>
              </w:rPr>
              <w:t>Entrega da monografia</w:t>
            </w:r>
          </w:p>
        </w:tc>
        <w:tc>
          <w:tcPr>
            <w:tcW w:w="794" w:type="dxa"/>
            <w:tcBorders>
              <w:left w:val="single" w:sz="4" w:space="0" w:color="000000"/>
              <w:bottom w:val="single" w:sz="4" w:space="0" w:color="000000"/>
            </w:tcBorders>
          </w:tcPr>
          <w:p w14:paraId="7158C1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17386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DC203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CB97A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E8576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11A134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61F6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94849F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4B303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086D81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804" w:type="dxa"/>
            <w:tcBorders>
              <w:left w:val="single" w:sz="4" w:space="0" w:color="000000"/>
              <w:bottom w:val="single" w:sz="4" w:space="0" w:color="000000"/>
              <w:right w:val="single" w:sz="4" w:space="0" w:color="000000"/>
            </w:tcBorders>
          </w:tcPr>
          <w:p w14:paraId="301D109F" w14:textId="77777777" w:rsidR="00B70E2A" w:rsidRPr="0081129F" w:rsidRDefault="00B70E2A">
            <w:pPr>
              <w:pStyle w:val="Corpodetexto"/>
              <w:snapToGrid w:val="0"/>
              <w:jc w:val="center"/>
              <w:rPr>
                <w:rFonts w:ascii="Arial" w:hAnsi="Arial" w:cs="Arial"/>
                <w:b/>
              </w:rPr>
            </w:pPr>
          </w:p>
        </w:tc>
      </w:tr>
      <w:tr w:rsidR="00B70E2A" w:rsidRPr="0081129F" w14:paraId="29D4113D" w14:textId="77777777">
        <w:tc>
          <w:tcPr>
            <w:tcW w:w="1870" w:type="dxa"/>
            <w:tcBorders>
              <w:left w:val="single" w:sz="4" w:space="0" w:color="000000"/>
              <w:bottom w:val="single" w:sz="4" w:space="0" w:color="000000"/>
            </w:tcBorders>
          </w:tcPr>
          <w:p w14:paraId="151F6A9C" w14:textId="77777777" w:rsidR="00B70E2A" w:rsidRPr="0081129F" w:rsidRDefault="00B70E2A">
            <w:pPr>
              <w:pStyle w:val="Corpodetexto"/>
              <w:snapToGrid w:val="0"/>
              <w:jc w:val="center"/>
              <w:rPr>
                <w:rFonts w:ascii="Arial" w:hAnsi="Arial" w:cs="Arial"/>
                <w:b/>
              </w:rPr>
            </w:pPr>
            <w:r w:rsidRPr="0081129F">
              <w:rPr>
                <w:rFonts w:ascii="Arial" w:hAnsi="Arial" w:cs="Arial"/>
                <w:b/>
              </w:rPr>
              <w:t>Defesa da monografia</w:t>
            </w:r>
          </w:p>
        </w:tc>
        <w:tc>
          <w:tcPr>
            <w:tcW w:w="794" w:type="dxa"/>
            <w:tcBorders>
              <w:left w:val="single" w:sz="4" w:space="0" w:color="000000"/>
              <w:bottom w:val="single" w:sz="4" w:space="0" w:color="000000"/>
            </w:tcBorders>
          </w:tcPr>
          <w:p w14:paraId="7149AF6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2DAB5E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80E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AB54E8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8931A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E7E4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B15D6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B581E8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E9784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5BD0E5E"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30DD034B"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r>
    </w:tbl>
    <w:p w14:paraId="47A62574" w14:textId="77777777" w:rsidR="00B70E2A" w:rsidRPr="0081129F" w:rsidRDefault="00B70E2A">
      <w:pPr>
        <w:pStyle w:val="0TCCtexto"/>
        <w:rPr>
          <w:rFonts w:cs="Arial"/>
        </w:rPr>
      </w:pPr>
      <w:r w:rsidRPr="0081129F">
        <w:br w:type="page"/>
      </w:r>
    </w:p>
    <w:p w14:paraId="79B0B3F6" w14:textId="77777777" w:rsidR="00B70E2A" w:rsidRPr="0081129F" w:rsidRDefault="00B70E2A">
      <w:pPr>
        <w:rPr>
          <w:rFonts w:ascii="Arial" w:hAnsi="Arial" w:cs="Arial"/>
        </w:rPr>
      </w:pPr>
    </w:p>
    <w:p w14:paraId="0AF4E399" w14:textId="77777777" w:rsidR="00B70E2A" w:rsidRPr="0081129F" w:rsidRDefault="00B70E2A">
      <w:pPr>
        <w:rPr>
          <w:rFonts w:ascii="Arial" w:hAnsi="Arial" w:cs="Arial"/>
        </w:rPr>
      </w:pPr>
    </w:p>
    <w:p w14:paraId="6FCC288A" w14:textId="77777777" w:rsidR="00B70E2A" w:rsidRPr="0081129F" w:rsidRDefault="00B70E2A">
      <w:pPr>
        <w:pStyle w:val="0TITILO1"/>
      </w:pPr>
      <w:r w:rsidRPr="0081129F">
        <w:t>6 REFERÊNCIAS</w:t>
      </w:r>
    </w:p>
    <w:p w14:paraId="063C2CAC" w14:textId="77777777" w:rsidR="00B70E2A" w:rsidRPr="0081129F" w:rsidRDefault="00B70E2A">
      <w:pPr>
        <w:rPr>
          <w:rFonts w:ascii="Arial" w:hAnsi="Arial" w:cs="Arial"/>
        </w:rPr>
      </w:pPr>
    </w:p>
    <w:p w14:paraId="4D8A83BF" w14:textId="77777777" w:rsidR="00B70E2A" w:rsidRPr="0081129F" w:rsidRDefault="00B70E2A">
      <w:pPr>
        <w:rPr>
          <w:rFonts w:ascii="Arial" w:hAnsi="Arial" w:cs="Arial"/>
        </w:rPr>
      </w:pPr>
    </w:p>
    <w:p w14:paraId="55ED183E" w14:textId="77777777" w:rsidR="00B70E2A" w:rsidRPr="0081129F" w:rsidRDefault="00B70E2A">
      <w:pPr>
        <w:pStyle w:val="0TCCtexto"/>
        <w:rPr>
          <w:rFonts w:cs="Arial"/>
          <w:color w:val="FF0000"/>
        </w:rPr>
      </w:pPr>
      <w:r w:rsidRPr="0081129F">
        <w:rPr>
          <w:rFonts w:cs="Arial"/>
          <w:color w:val="FF0000"/>
        </w:rPr>
        <w:t>(QUAL O MATERIAL BIBLIOGRÁFICO UTILIZADO?)</w:t>
      </w:r>
    </w:p>
    <w:p w14:paraId="03C7E4E9" w14:textId="77777777" w:rsidR="00B70E2A" w:rsidRPr="0081129F" w:rsidRDefault="00B70E2A">
      <w:pPr>
        <w:pStyle w:val="0TCCtexto"/>
        <w:rPr>
          <w:rFonts w:cs="Arial"/>
        </w:rPr>
      </w:pPr>
    </w:p>
    <w:p w14:paraId="26A55EB7" w14:textId="77777777" w:rsidR="00B70E2A" w:rsidRPr="0081129F" w:rsidRDefault="00B70E2A">
      <w:pPr>
        <w:pStyle w:val="0TCCtexto"/>
        <w:rPr>
          <w:rFonts w:cs="Arial"/>
        </w:rPr>
      </w:pPr>
      <w:r w:rsidRPr="0081129F">
        <w:rPr>
          <w:rFonts w:cs="Arial"/>
        </w:rPr>
        <w:t xml:space="preserve">A bibliografia utilizada no desenvolvimento do projeto de pesquisa </w:t>
      </w:r>
      <w:proofErr w:type="gramStart"/>
      <w:r w:rsidRPr="0081129F">
        <w:rPr>
          <w:rFonts w:cs="Arial"/>
        </w:rPr>
        <w:t>( pode</w:t>
      </w:r>
      <w:proofErr w:type="gramEnd"/>
      <w:r w:rsidRPr="0081129F">
        <w:rPr>
          <w:rFonts w:cs="Arial"/>
        </w:rPr>
        <w:t xml:space="preserve"> incluir aqueles que ainda serão consultados para sua pesquisa).</w:t>
      </w:r>
    </w:p>
    <w:p w14:paraId="312F626E" w14:textId="77777777" w:rsidR="00B70E2A" w:rsidRPr="0081129F" w:rsidRDefault="00B70E2A">
      <w:pPr>
        <w:pStyle w:val="0TCCtexto"/>
        <w:rPr>
          <w:rFonts w:cs="Arial"/>
        </w:rPr>
      </w:pPr>
      <w:r w:rsidRPr="0081129F">
        <w:rPr>
          <w:rFonts w:cs="Arial"/>
        </w:rPr>
        <w:t xml:space="preserve">A bibliografia básica (todo material coletado sobre o tema:  livros, artigos, monografias, material da </w:t>
      </w:r>
      <w:proofErr w:type="gramStart"/>
      <w:r w:rsidRPr="0081129F">
        <w:rPr>
          <w:rFonts w:cs="Arial"/>
        </w:rPr>
        <w:t>internet, etc.</w:t>
      </w:r>
      <w:proofErr w:type="gramEnd"/>
      <w:r w:rsidRPr="0081129F">
        <w:rPr>
          <w:rFonts w:cs="Arial"/>
        </w:rPr>
        <w:t>)</w:t>
      </w:r>
    </w:p>
    <w:p w14:paraId="01DFE889" w14:textId="77777777" w:rsidR="00B70E2A" w:rsidRPr="0081129F" w:rsidRDefault="00B70E2A">
      <w:pPr>
        <w:pStyle w:val="0TCCtexto"/>
        <w:rPr>
          <w:rFonts w:cs="Arial"/>
        </w:rPr>
      </w:pPr>
      <w:r w:rsidRPr="0081129F">
        <w:rPr>
          <w:rFonts w:cs="Arial"/>
        </w:rPr>
        <w:t xml:space="preserve">As referências bibliográficas deverão ser feitas de acordo com as regras da </w:t>
      </w:r>
      <w:proofErr w:type="gramStart"/>
      <w:r w:rsidRPr="0081129F">
        <w:rPr>
          <w:rFonts w:cs="Arial"/>
        </w:rPr>
        <w:t>ABNT  NBR</w:t>
      </w:r>
      <w:proofErr w:type="gramEnd"/>
      <w:r w:rsidRPr="0081129F">
        <w:rPr>
          <w:rFonts w:cs="Arial"/>
        </w:rPr>
        <w:t xml:space="preserve"> 6023/2002. Atenção para a ordem alfabética.</w:t>
      </w:r>
    </w:p>
    <w:p w14:paraId="05E889B1" w14:textId="77777777" w:rsidR="00B70E2A" w:rsidRPr="0081129F" w:rsidRDefault="00B70E2A">
      <w:pPr>
        <w:pStyle w:val="0TCCtexto"/>
        <w:rPr>
          <w:rFonts w:cs="Arial"/>
        </w:rPr>
      </w:pPr>
      <w:r w:rsidRPr="0081129F">
        <w:rPr>
          <w:rFonts w:cs="Arial"/>
        </w:rPr>
        <w:t xml:space="preserve">Na bibliografia final listar em ordem alfabética todas as fontes consultadas, </w:t>
      </w:r>
      <w:proofErr w:type="spellStart"/>
      <w:r w:rsidRPr="0081129F">
        <w:rPr>
          <w:rFonts w:cs="Arial"/>
        </w:rPr>
        <w:t>independente</w:t>
      </w:r>
      <w:proofErr w:type="spellEnd"/>
      <w:r w:rsidRPr="0081129F">
        <w:rPr>
          <w:rFonts w:cs="Arial"/>
        </w:rPr>
        <w:t xml:space="preserve"> de serem de tipos diferentes.  Apenas a título de exemplo, a seguir, veja como citar alguns dos tipos de fontes mais </w:t>
      </w:r>
      <w:proofErr w:type="gramStart"/>
      <w:r w:rsidRPr="0081129F">
        <w:rPr>
          <w:rFonts w:cs="Arial"/>
        </w:rPr>
        <w:t>comuns :</w:t>
      </w:r>
      <w:proofErr w:type="gramEnd"/>
    </w:p>
    <w:p w14:paraId="44F70E70" w14:textId="77777777" w:rsidR="00B70E2A" w:rsidRPr="0081129F" w:rsidRDefault="00B70E2A">
      <w:pPr>
        <w:pStyle w:val="0TCCtexto"/>
        <w:rPr>
          <w:rFonts w:cs="Arial"/>
        </w:rPr>
      </w:pPr>
      <w:r w:rsidRPr="0081129F">
        <w:rPr>
          <w:rFonts w:cs="Arial"/>
        </w:rPr>
        <w:t>Livros:</w:t>
      </w:r>
    </w:p>
    <w:p w14:paraId="54F1C5EE" w14:textId="77777777" w:rsidR="00B70E2A" w:rsidRPr="0081129F" w:rsidRDefault="00B70E2A">
      <w:pPr>
        <w:pStyle w:val="0TCCtexto"/>
        <w:ind w:firstLine="0"/>
        <w:rPr>
          <w:rFonts w:cs="Arial"/>
          <w:lang w:val="en-US"/>
        </w:rPr>
      </w:pPr>
      <w:r w:rsidRPr="0081129F">
        <w:rPr>
          <w:rFonts w:cs="Arial"/>
        </w:rPr>
        <w:t xml:space="preserve">GIL, </w:t>
      </w:r>
      <w:proofErr w:type="spellStart"/>
      <w:r w:rsidRPr="0081129F">
        <w:rPr>
          <w:rFonts w:cs="Arial"/>
        </w:rPr>
        <w:t>Antonio</w:t>
      </w:r>
      <w:proofErr w:type="spellEnd"/>
      <w:r w:rsidRPr="0081129F">
        <w:rPr>
          <w:rFonts w:cs="Arial"/>
        </w:rPr>
        <w:t xml:space="preserve"> Carlos</w:t>
      </w:r>
      <w:r w:rsidRPr="0081129F">
        <w:rPr>
          <w:rFonts w:cs="Arial"/>
          <w:i/>
        </w:rPr>
        <w:t xml:space="preserve">. </w:t>
      </w:r>
      <w:r w:rsidRPr="0081129F">
        <w:rPr>
          <w:rFonts w:cs="Arial"/>
          <w:b/>
        </w:rPr>
        <w:t>Como elaborar projetos de pesquisa</w:t>
      </w:r>
      <w:r w:rsidRPr="0081129F">
        <w:rPr>
          <w:rFonts w:cs="Arial"/>
        </w:rPr>
        <w:t xml:space="preserve">. </w:t>
      </w:r>
      <w:r w:rsidRPr="0081129F">
        <w:rPr>
          <w:rFonts w:cs="Arial"/>
          <w:lang w:val="en-US"/>
        </w:rPr>
        <w:t>2. ed. SP: Atlas, 1991.</w:t>
      </w:r>
    </w:p>
    <w:p w14:paraId="5A43118D" w14:textId="77777777" w:rsidR="00B70E2A" w:rsidRPr="0081129F" w:rsidRDefault="00B70E2A">
      <w:pPr>
        <w:pStyle w:val="0TCCtexto"/>
        <w:ind w:firstLine="0"/>
        <w:rPr>
          <w:rFonts w:cs="Arial"/>
        </w:rPr>
      </w:pPr>
    </w:p>
    <w:p w14:paraId="5A05431C" w14:textId="77777777" w:rsidR="00B70E2A" w:rsidRPr="0081129F" w:rsidRDefault="00B70E2A">
      <w:pPr>
        <w:pStyle w:val="0TCCtexto"/>
        <w:ind w:firstLine="0"/>
        <w:rPr>
          <w:rFonts w:cs="Arial"/>
        </w:rPr>
      </w:pPr>
      <w:r w:rsidRPr="0081129F">
        <w:rPr>
          <w:rFonts w:cs="Arial"/>
        </w:rPr>
        <w:t xml:space="preserve">LAKATOS, Eva e Marconi, Marina. </w:t>
      </w:r>
      <w:r w:rsidRPr="0081129F">
        <w:rPr>
          <w:rFonts w:cs="Arial"/>
          <w:b/>
        </w:rPr>
        <w:t>Metodologia do Trabalho Científico</w:t>
      </w:r>
      <w:r w:rsidRPr="0081129F">
        <w:rPr>
          <w:rFonts w:cs="Arial"/>
        </w:rPr>
        <w:t xml:space="preserve">. </w:t>
      </w:r>
      <w:proofErr w:type="gramStart"/>
      <w:r w:rsidRPr="0081129F">
        <w:rPr>
          <w:rFonts w:cs="Arial"/>
        </w:rPr>
        <w:t>SP :</w:t>
      </w:r>
      <w:proofErr w:type="gramEnd"/>
      <w:r w:rsidRPr="0081129F">
        <w:rPr>
          <w:rFonts w:cs="Arial"/>
        </w:rPr>
        <w:t xml:space="preserve"> Atlas, 1992.</w:t>
      </w:r>
    </w:p>
    <w:p w14:paraId="16EC70CD" w14:textId="77777777" w:rsidR="00B70E2A" w:rsidRPr="0081129F" w:rsidRDefault="00B70E2A">
      <w:pPr>
        <w:pStyle w:val="0TCCtexto"/>
        <w:rPr>
          <w:rFonts w:cs="Arial"/>
        </w:rPr>
      </w:pPr>
    </w:p>
    <w:p w14:paraId="07B023F8" w14:textId="77777777" w:rsidR="00B70E2A" w:rsidRPr="0081129F" w:rsidRDefault="00B70E2A">
      <w:pPr>
        <w:pStyle w:val="0TCCtexto"/>
        <w:ind w:firstLine="0"/>
        <w:rPr>
          <w:rFonts w:cs="Arial"/>
        </w:rPr>
      </w:pPr>
      <w:r w:rsidRPr="0081129F">
        <w:rPr>
          <w:rFonts w:cs="Arial"/>
        </w:rPr>
        <w:t xml:space="preserve">RUIZ, João Álvaro. </w:t>
      </w:r>
      <w:r w:rsidRPr="0081129F">
        <w:rPr>
          <w:rFonts w:cs="Arial"/>
          <w:b/>
        </w:rPr>
        <w:t xml:space="preserve">Metodologia Científica: </w:t>
      </w:r>
      <w:r w:rsidRPr="0081129F">
        <w:rPr>
          <w:rFonts w:cs="Arial"/>
        </w:rPr>
        <w:t>guia para eficiência nos estudos. 4. ed. SP: Atlas, 1996.</w:t>
      </w:r>
    </w:p>
    <w:p w14:paraId="0B609D1D" w14:textId="77777777" w:rsidR="00B70E2A" w:rsidRPr="0081129F" w:rsidRDefault="00B70E2A">
      <w:pPr>
        <w:pStyle w:val="Corpodetexto31"/>
        <w:rPr>
          <w:rFonts w:ascii="Arial" w:hAnsi="Arial" w:cs="Arial"/>
          <w:b/>
          <w:sz w:val="16"/>
        </w:rPr>
      </w:pPr>
    </w:p>
    <w:p w14:paraId="147827F9" w14:textId="77777777" w:rsidR="00B70E2A" w:rsidRPr="0081129F" w:rsidRDefault="00B70E2A">
      <w:pPr>
        <w:pStyle w:val="0TCCtexto"/>
        <w:rPr>
          <w:rFonts w:cs="Arial"/>
        </w:rPr>
      </w:pPr>
      <w:r w:rsidRPr="0081129F">
        <w:rPr>
          <w:rFonts w:cs="Arial"/>
        </w:rPr>
        <w:t>Artigos de revistas:</w:t>
      </w:r>
    </w:p>
    <w:p w14:paraId="60A2250A" w14:textId="77777777" w:rsidR="00B70E2A" w:rsidRPr="0081129F" w:rsidRDefault="00B70E2A">
      <w:pPr>
        <w:pStyle w:val="Corpodetexto31"/>
        <w:spacing w:line="240" w:lineRule="auto"/>
        <w:rPr>
          <w:rFonts w:ascii="Arial" w:hAnsi="Arial" w:cs="Arial"/>
          <w:b/>
          <w:sz w:val="24"/>
        </w:rPr>
      </w:pPr>
    </w:p>
    <w:p w14:paraId="4773E991" w14:textId="77777777" w:rsidR="00B70E2A" w:rsidRPr="0081129F" w:rsidRDefault="00B70E2A">
      <w:pPr>
        <w:pStyle w:val="0TCCtexto"/>
        <w:ind w:firstLine="0"/>
        <w:rPr>
          <w:rFonts w:cs="Arial"/>
        </w:rPr>
      </w:pPr>
      <w:r w:rsidRPr="0081129F">
        <w:rPr>
          <w:rFonts w:cs="Arial"/>
        </w:rPr>
        <w:t xml:space="preserve">AS 500 maiores empresas do Brasil. </w:t>
      </w:r>
      <w:r w:rsidRPr="0081129F">
        <w:rPr>
          <w:rFonts w:cs="Arial"/>
          <w:b/>
        </w:rPr>
        <w:t>Conjuntura Econômica.</w:t>
      </w:r>
      <w:r w:rsidRPr="0081129F">
        <w:rPr>
          <w:rFonts w:cs="Arial"/>
        </w:rPr>
        <w:t xml:space="preserve"> Rio de Janeiro. v.38, n. 9, set.1984. Edição Especial.</w:t>
      </w:r>
    </w:p>
    <w:p w14:paraId="44D43FF5" w14:textId="77777777" w:rsidR="00B70E2A" w:rsidRPr="0081129F" w:rsidRDefault="00B70E2A">
      <w:pPr>
        <w:pStyle w:val="0TCCtexto"/>
        <w:rPr>
          <w:rFonts w:cs="Arial"/>
          <w:sz w:val="16"/>
        </w:rPr>
      </w:pPr>
    </w:p>
    <w:p w14:paraId="1DA68381" w14:textId="77777777" w:rsidR="00B70E2A" w:rsidRPr="0081129F" w:rsidRDefault="00B70E2A">
      <w:pPr>
        <w:pStyle w:val="0TCCtexto"/>
        <w:ind w:firstLine="0"/>
        <w:rPr>
          <w:rFonts w:cs="Arial"/>
        </w:rPr>
      </w:pPr>
      <w:r w:rsidRPr="0081129F">
        <w:rPr>
          <w:rFonts w:cs="Arial"/>
        </w:rPr>
        <w:t xml:space="preserve">TOURINHO NETO, F. C. Dano ambiental. </w:t>
      </w:r>
      <w:proofErr w:type="spellStart"/>
      <w:r w:rsidRPr="0081129F">
        <w:rPr>
          <w:rFonts w:cs="Arial"/>
          <w:b/>
        </w:rPr>
        <w:t>Consulex</w:t>
      </w:r>
      <w:proofErr w:type="spellEnd"/>
      <w:r w:rsidRPr="0081129F">
        <w:rPr>
          <w:rFonts w:cs="Arial"/>
          <w:b/>
        </w:rPr>
        <w:t>.</w:t>
      </w:r>
      <w:r w:rsidRPr="0081129F">
        <w:rPr>
          <w:rFonts w:cs="Arial"/>
        </w:rPr>
        <w:t xml:space="preserve"> Brasília, DF, ano 1, n. 1, p. 18-23, fev. 1997.</w:t>
      </w:r>
    </w:p>
    <w:p w14:paraId="180FBC1D" w14:textId="77777777" w:rsidR="00B70E2A" w:rsidRPr="0081129F" w:rsidRDefault="00B70E2A">
      <w:pPr>
        <w:pStyle w:val="0TCCtexto"/>
        <w:rPr>
          <w:rFonts w:cs="Arial"/>
          <w:b/>
          <w:sz w:val="16"/>
        </w:rPr>
      </w:pPr>
    </w:p>
    <w:p w14:paraId="2EB06C9E" w14:textId="77777777" w:rsidR="00B70E2A" w:rsidRPr="0081129F" w:rsidRDefault="00B70E2A">
      <w:pPr>
        <w:pStyle w:val="0TCCtexto"/>
        <w:rPr>
          <w:rFonts w:cs="Arial"/>
        </w:rPr>
      </w:pPr>
      <w:r w:rsidRPr="0081129F">
        <w:rPr>
          <w:rFonts w:cs="Arial"/>
        </w:rPr>
        <w:t>Material da Internet</w:t>
      </w:r>
    </w:p>
    <w:p w14:paraId="4143B933" w14:textId="77777777" w:rsidR="00B70E2A" w:rsidRPr="0081129F" w:rsidRDefault="00B70E2A">
      <w:pPr>
        <w:pStyle w:val="0TCCtexto"/>
        <w:rPr>
          <w:rFonts w:cs="Arial"/>
        </w:rPr>
      </w:pPr>
    </w:p>
    <w:p w14:paraId="5E249E29" w14:textId="77777777" w:rsidR="00B70E2A" w:rsidRPr="0081129F" w:rsidRDefault="00B70E2A">
      <w:pPr>
        <w:pStyle w:val="0TCCtexto"/>
        <w:ind w:firstLine="0"/>
        <w:rPr>
          <w:rFonts w:cs="Arial"/>
        </w:rPr>
      </w:pPr>
      <w:r w:rsidRPr="0081129F">
        <w:rPr>
          <w:rFonts w:cs="Arial"/>
        </w:rPr>
        <w:t xml:space="preserve">SÃO PAULO. (Estado). Secretaria do Meio Ambiente. Tratados e organizações ambientais em matéria de meio ambiente. In: Entendendo o meio ambiente. São Paulo,1999. v. 1. Disponível em: </w:t>
      </w:r>
      <w:r w:rsidRPr="0081129F">
        <w:rPr>
          <w:rFonts w:cs="Arial"/>
          <w:color w:val="0000FF"/>
        </w:rPr>
        <w:t>&lt;</w:t>
      </w:r>
      <w:hyperlink r:id="rId12" w:history="1">
        <w:r w:rsidRPr="0081129F">
          <w:rPr>
            <w:rStyle w:val="Hyperlink"/>
            <w:rFonts w:cs="Arial"/>
          </w:rPr>
          <w:t>http://www.bdt.org.br/sma/entendendo/atual.htm</w:t>
        </w:r>
      </w:hyperlink>
      <w:proofErr w:type="gramStart"/>
      <w:r w:rsidRPr="0081129F">
        <w:rPr>
          <w:rFonts w:cs="Arial"/>
          <w:color w:val="0000FF"/>
        </w:rPr>
        <w:t>&gt;</w:t>
      </w:r>
      <w:r w:rsidRPr="0081129F">
        <w:rPr>
          <w:rFonts w:cs="Arial"/>
        </w:rPr>
        <w:t xml:space="preserve"> .</w:t>
      </w:r>
      <w:proofErr w:type="gramEnd"/>
      <w:r w:rsidRPr="0081129F">
        <w:rPr>
          <w:rFonts w:cs="Arial"/>
        </w:rPr>
        <w:t xml:space="preserve"> Acesso </w:t>
      </w:r>
      <w:proofErr w:type="gramStart"/>
      <w:r w:rsidRPr="0081129F">
        <w:rPr>
          <w:rFonts w:cs="Arial"/>
        </w:rPr>
        <w:t>em :</w:t>
      </w:r>
      <w:proofErr w:type="gramEnd"/>
      <w:r w:rsidRPr="0081129F">
        <w:rPr>
          <w:rFonts w:cs="Arial"/>
        </w:rPr>
        <w:t xml:space="preserve"> 8 mar.1999.</w:t>
      </w:r>
    </w:p>
    <w:p w14:paraId="3DD4736C" w14:textId="77777777" w:rsidR="00B70E2A" w:rsidRPr="0081129F" w:rsidRDefault="00B70E2A">
      <w:pPr>
        <w:pStyle w:val="0TCCtexto"/>
        <w:rPr>
          <w:rFonts w:cs="Arial"/>
        </w:rPr>
      </w:pPr>
    </w:p>
    <w:p w14:paraId="1A5CB8A0" w14:textId="77777777" w:rsidR="00B70E2A" w:rsidRPr="0081129F" w:rsidRDefault="00B70E2A">
      <w:pPr>
        <w:pStyle w:val="0TCCtexto"/>
        <w:ind w:firstLine="0"/>
        <w:rPr>
          <w:rFonts w:cs="Arial"/>
        </w:rPr>
      </w:pPr>
      <w:r w:rsidRPr="0081129F">
        <w:rPr>
          <w:rFonts w:cs="Arial"/>
        </w:rPr>
        <w:t xml:space="preserve">SILVA, M.M.L. Crimes da era digital. NET, Rio de Janeiro, nov.1998.Seção Ponto de Vista. Disponível em </w:t>
      </w:r>
      <w:r w:rsidRPr="0081129F">
        <w:rPr>
          <w:rFonts w:cs="Arial"/>
          <w:color w:val="0000FF"/>
        </w:rPr>
        <w:t>&lt;</w:t>
      </w:r>
      <w:hyperlink r:id="rId13" w:history="1">
        <w:r w:rsidRPr="0081129F">
          <w:rPr>
            <w:rStyle w:val="Hyperlink"/>
            <w:rFonts w:cs="Arial"/>
          </w:rPr>
          <w:t>http://www.brasilnet.com.br/contexts/brasilrevistas.htm</w:t>
        </w:r>
      </w:hyperlink>
      <w:r w:rsidRPr="0081129F">
        <w:rPr>
          <w:rFonts w:cs="Arial"/>
          <w:color w:val="0000FF"/>
        </w:rPr>
        <w:t>&gt;</w:t>
      </w:r>
      <w:r w:rsidRPr="0081129F">
        <w:rPr>
          <w:rFonts w:cs="Arial"/>
        </w:rPr>
        <w:t xml:space="preserve"> Acesso em: 28 nov.1998.</w:t>
      </w:r>
    </w:p>
    <w:p w14:paraId="7223830D" w14:textId="77777777" w:rsidR="00B70E2A" w:rsidRPr="0081129F" w:rsidRDefault="00B70E2A">
      <w:pPr>
        <w:pStyle w:val="0TCCtexto"/>
        <w:rPr>
          <w:rFonts w:cs="Arial"/>
        </w:rPr>
      </w:pPr>
    </w:p>
    <w:sectPr w:rsidR="00B70E2A" w:rsidRPr="0081129F">
      <w:headerReference w:type="default" r:id="rId14"/>
      <w:footerReference w:type="default" r:id="rId15"/>
      <w:footnotePr>
        <w:pos w:val="beneathText"/>
      </w:footnotePr>
      <w:pgSz w:w="12240" w:h="15840"/>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99795" w14:textId="77777777" w:rsidR="00A463E6" w:rsidRDefault="00A463E6">
      <w:r>
        <w:separator/>
      </w:r>
    </w:p>
  </w:endnote>
  <w:endnote w:type="continuationSeparator" w:id="0">
    <w:p w14:paraId="03FB846B" w14:textId="77777777" w:rsidR="00A463E6" w:rsidRDefault="00A4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C9872" w14:textId="77777777" w:rsidR="00B70E2A" w:rsidRDefault="00A463E6">
    <w:pPr>
      <w:pStyle w:val="Rodap"/>
      <w:ind w:right="360"/>
    </w:pPr>
    <w:r>
      <w:pict w14:anchorId="1E32886F">
        <v:shapetype id="_x0000_t202" coordsize="21600,21600" o:spt="202" path="m,l,21600r21600,l21600,xe">
          <v:stroke joinstyle="miter"/>
          <v:path gradientshapeok="t" o:connecttype="rect"/>
        </v:shapetype>
        <v:shape id="_x0000_s2049" type="#_x0000_t202" style="position:absolute;margin-left:518.15pt;margin-top:.05pt;width:37.1pt;height:34.55pt;z-index:1;mso-wrap-distance-left:0;mso-wrap-distance-right:0;mso-position-horizontal-relative:page" stroked="f">
          <v:fill opacity="0" color2="black"/>
          <v:textbox inset="0,0,0,0">
            <w:txbxContent>
              <w:p w14:paraId="1D4888DC" w14:textId="77777777" w:rsidR="00B70E2A" w:rsidRDefault="00B70E2A">
                <w:pPr>
                  <w:pStyle w:val="Rodap"/>
                </w:pPr>
              </w:p>
              <w:p w14:paraId="02B71E57" w14:textId="77777777" w:rsidR="00B70E2A" w:rsidRDefault="00B70E2A">
                <w:pPr>
                  <w:pStyle w:val="Rodap"/>
                  <w:ind w:right="360" w:firstLine="360"/>
                </w:pP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50663" w14:textId="77777777" w:rsidR="00B70E2A" w:rsidRDefault="00A463E6">
    <w:pPr>
      <w:pStyle w:val="Rodap"/>
      <w:ind w:right="360"/>
    </w:pPr>
    <w:r>
      <w:pict w14:anchorId="4E7FF0DF">
        <v:shapetype id="_x0000_t202" coordsize="21600,21600" o:spt="202" path="m,l,21600r21600,l21600,xe">
          <v:stroke joinstyle="miter"/>
          <v:path gradientshapeok="t" o:connecttype="rect"/>
        </v:shapetype>
        <v:shape id="_x0000_s2051" type="#_x0000_t202" style="position:absolute;margin-left:518.15pt;margin-top:.05pt;width:37.1pt;height:34.55pt;z-index:3;mso-wrap-distance-left:0;mso-wrap-distance-right:0;mso-position-horizontal-relative:page" stroked="f">
          <v:fill opacity="0" color2="black"/>
          <v:textbox inset="0,0,0,0">
            <w:txbxContent>
              <w:p w14:paraId="7B867B37" w14:textId="77777777" w:rsidR="00B70E2A" w:rsidRDefault="00B70E2A">
                <w:pPr>
                  <w:pStyle w:val="Rodap"/>
                </w:pPr>
              </w:p>
              <w:p w14:paraId="7131D714" w14:textId="77777777" w:rsidR="00B70E2A" w:rsidRDefault="00B70E2A">
                <w:pPr>
                  <w:pStyle w:val="Rodap"/>
                  <w:ind w:right="360" w:firstLine="360"/>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75E09" w14:textId="77777777" w:rsidR="00A463E6" w:rsidRDefault="00A463E6">
      <w:r>
        <w:separator/>
      </w:r>
    </w:p>
  </w:footnote>
  <w:footnote w:type="continuationSeparator" w:id="0">
    <w:p w14:paraId="77B3ECF5" w14:textId="77777777" w:rsidR="00A463E6" w:rsidRDefault="00A46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444D" w14:textId="77777777" w:rsidR="00B70E2A" w:rsidRDefault="00A463E6">
    <w:pPr>
      <w:pStyle w:val="Cabealho"/>
      <w:ind w:right="360"/>
    </w:pPr>
    <w:r>
      <w:pict w14:anchorId="13A8D1A9">
        <v:shapetype id="_x0000_t202" coordsize="21600,21600" o:spt="202" path="m,l,21600r21600,l21600,xe">
          <v:stroke joinstyle="miter"/>
          <v:path gradientshapeok="t" o:connecttype="rect"/>
        </v:shapetype>
        <v:shape id="_x0000_s2050" type="#_x0000_t202" style="position:absolute;margin-left:543.25pt;margin-top:.05pt;width:6pt;height:17.25pt;z-index:2;mso-wrap-distance-left:0;mso-wrap-distance-right:0;mso-position-horizontal-relative:page" stroked="f">
          <v:fill opacity="0" color2="black"/>
          <v:textbox inset="0,0,0,0">
            <w:txbxContent>
              <w:p w14:paraId="7C2779FF" w14:textId="06501FB1" w:rsidR="00B70E2A" w:rsidRDefault="00B70E2A">
                <w:pPr>
                  <w:pStyle w:val="Cabealho"/>
                </w:pPr>
                <w:r>
                  <w:rPr>
                    <w:rStyle w:val="Nmerodepgina"/>
                  </w:rPr>
                  <w:fldChar w:fldCharType="begin"/>
                </w:r>
                <w:r>
                  <w:rPr>
                    <w:rStyle w:val="Nmerodepgina"/>
                  </w:rPr>
                  <w:instrText xml:space="preserve"> PAGE </w:instrText>
                </w:r>
                <w:r>
                  <w:rPr>
                    <w:rStyle w:val="Nmerodepgina"/>
                  </w:rPr>
                  <w:fldChar w:fldCharType="separate"/>
                </w:r>
                <w:r w:rsidR="00143772">
                  <w:rPr>
                    <w:rStyle w:val="Nmerodepgina"/>
                    <w:noProof/>
                  </w:rPr>
                  <w:t>3</w:t>
                </w:r>
                <w:r>
                  <w:rPr>
                    <w:rStyle w:val="Nmerodepgina"/>
                  </w:rPr>
                  <w:fldChar w:fldCharType="end"/>
                </w:r>
              </w:p>
            </w:txbxContent>
          </v:textbox>
          <w10:wrap type="square" side="largest"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bullet"/>
      <w:lvlText w:val=""/>
      <w:lvlJc w:val="left"/>
      <w:pPr>
        <w:tabs>
          <w:tab w:val="num" w:pos="1429"/>
        </w:tabs>
        <w:ind w:left="1429" w:hanging="360"/>
      </w:pPr>
      <w:rPr>
        <w:rFonts w:ascii="Symbol" w:hAnsi="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1429"/>
        </w:tabs>
        <w:ind w:left="1429"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1429"/>
        </w:tabs>
        <w:ind w:left="1429" w:hanging="360"/>
      </w:pPr>
      <w:rPr>
        <w:rFonts w:ascii="Symbol" w:hAnsi="Symbol"/>
      </w:rPr>
    </w:lvl>
  </w:abstractNum>
  <w:abstractNum w:abstractNumId="4" w15:restartNumberingAfterBreak="0">
    <w:nsid w:val="00000005"/>
    <w:multiLevelType w:val="singleLevel"/>
    <w:tmpl w:val="00000005"/>
    <w:name w:val="WW8Num10"/>
    <w:lvl w:ilvl="0">
      <w:start w:val="1"/>
      <w:numFmt w:val="bullet"/>
      <w:lvlText w:val=""/>
      <w:lvlJc w:val="left"/>
      <w:pPr>
        <w:tabs>
          <w:tab w:val="num" w:pos="1429"/>
        </w:tabs>
        <w:ind w:left="1429" w:hanging="360"/>
      </w:pPr>
      <w:rPr>
        <w:rFonts w:ascii="Symbol" w:hAnsi="Symbol"/>
      </w:rPr>
    </w:lvl>
  </w:abstractNum>
  <w:abstractNum w:abstractNumId="5" w15:restartNumberingAfterBreak="0">
    <w:nsid w:val="00000006"/>
    <w:multiLevelType w:val="singleLevel"/>
    <w:tmpl w:val="00000006"/>
    <w:name w:val="WW8Num12"/>
    <w:lvl w:ilvl="0">
      <w:start w:val="1"/>
      <w:numFmt w:val="bullet"/>
      <w:lvlText w:val=""/>
      <w:lvlJc w:val="left"/>
      <w:pPr>
        <w:tabs>
          <w:tab w:val="num" w:pos="1429"/>
        </w:tabs>
        <w:ind w:left="1429" w:hanging="360"/>
      </w:pPr>
      <w:rPr>
        <w:rFonts w:ascii="Symbol" w:hAnsi="Symbol"/>
      </w:rPr>
    </w:lvl>
  </w:abstractNum>
  <w:abstractNum w:abstractNumId="6" w15:restartNumberingAfterBreak="0">
    <w:nsid w:val="00000007"/>
    <w:multiLevelType w:val="singleLevel"/>
    <w:tmpl w:val="00000007"/>
    <w:name w:val="WW8Num16"/>
    <w:lvl w:ilvl="0">
      <w:start w:val="1"/>
      <w:numFmt w:val="lowerLetter"/>
      <w:lvlText w:val="%1."/>
      <w:lvlJc w:val="left"/>
      <w:pPr>
        <w:tabs>
          <w:tab w:val="num" w:pos="2149"/>
        </w:tabs>
        <w:ind w:left="2149" w:hanging="360"/>
      </w:pPr>
    </w:lvl>
  </w:abstractNum>
  <w:abstractNum w:abstractNumId="7" w15:restartNumberingAfterBreak="0">
    <w:nsid w:val="05874882"/>
    <w:multiLevelType w:val="hybridMultilevel"/>
    <w:tmpl w:val="D8C233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98E0239"/>
    <w:multiLevelType w:val="hybridMultilevel"/>
    <w:tmpl w:val="F96426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F8E0BB0"/>
    <w:multiLevelType w:val="hybridMultilevel"/>
    <w:tmpl w:val="45E487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29F"/>
    <w:rsid w:val="000B1D81"/>
    <w:rsid w:val="001155B7"/>
    <w:rsid w:val="00121DCB"/>
    <w:rsid w:val="00143772"/>
    <w:rsid w:val="001832C8"/>
    <w:rsid w:val="002276A0"/>
    <w:rsid w:val="00251881"/>
    <w:rsid w:val="002F0919"/>
    <w:rsid w:val="00340CC9"/>
    <w:rsid w:val="003A4F47"/>
    <w:rsid w:val="003F0989"/>
    <w:rsid w:val="0047200F"/>
    <w:rsid w:val="004743FF"/>
    <w:rsid w:val="004B2CE0"/>
    <w:rsid w:val="004B4B72"/>
    <w:rsid w:val="004C36F8"/>
    <w:rsid w:val="004C5788"/>
    <w:rsid w:val="00617250"/>
    <w:rsid w:val="0065278C"/>
    <w:rsid w:val="0069050E"/>
    <w:rsid w:val="007214CB"/>
    <w:rsid w:val="007336E3"/>
    <w:rsid w:val="00744802"/>
    <w:rsid w:val="007474D1"/>
    <w:rsid w:val="00774F84"/>
    <w:rsid w:val="007B073E"/>
    <w:rsid w:val="007C190B"/>
    <w:rsid w:val="007C7327"/>
    <w:rsid w:val="007E5E22"/>
    <w:rsid w:val="0081129F"/>
    <w:rsid w:val="008307D1"/>
    <w:rsid w:val="00835A6D"/>
    <w:rsid w:val="008918D3"/>
    <w:rsid w:val="008979FD"/>
    <w:rsid w:val="008D2496"/>
    <w:rsid w:val="008D5C81"/>
    <w:rsid w:val="008E17B7"/>
    <w:rsid w:val="00933CB2"/>
    <w:rsid w:val="009F3429"/>
    <w:rsid w:val="00A020CB"/>
    <w:rsid w:val="00A034D5"/>
    <w:rsid w:val="00A463E6"/>
    <w:rsid w:val="00A8170F"/>
    <w:rsid w:val="00A9733A"/>
    <w:rsid w:val="00B06989"/>
    <w:rsid w:val="00B70E2A"/>
    <w:rsid w:val="00B74780"/>
    <w:rsid w:val="00B848CC"/>
    <w:rsid w:val="00BB0BAB"/>
    <w:rsid w:val="00C71864"/>
    <w:rsid w:val="00C73773"/>
    <w:rsid w:val="00CB24F6"/>
    <w:rsid w:val="00D1562A"/>
    <w:rsid w:val="00D26061"/>
    <w:rsid w:val="00DE44F2"/>
    <w:rsid w:val="00DE7C23"/>
    <w:rsid w:val="00E4775B"/>
    <w:rsid w:val="00E54431"/>
    <w:rsid w:val="00EC6DA8"/>
    <w:rsid w:val="00EE5461"/>
    <w:rsid w:val="00F47C19"/>
    <w:rsid w:val="00F72884"/>
    <w:rsid w:val="00F73C12"/>
    <w:rsid w:val="00FE0F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D3171C"/>
  <w15:chartTrackingRefBased/>
  <w15:docId w15:val="{E8527516-7D6E-4248-AA04-04CD2164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62A"/>
    <w:pPr>
      <w:suppressAutoHyphens/>
    </w:pPr>
    <w:rPr>
      <w:sz w:val="24"/>
      <w:szCs w:val="24"/>
      <w:lang w:eastAsia="ar-SA"/>
    </w:rPr>
  </w:style>
  <w:style w:type="paragraph" w:styleId="Ttulo1">
    <w:name w:val="heading 1"/>
    <w:basedOn w:val="Normal"/>
    <w:next w:val="Normal"/>
    <w:qFormat/>
    <w:pPr>
      <w:keepNext/>
      <w:numPr>
        <w:numId w:val="1"/>
      </w:numPr>
      <w:outlineLvl w:val="0"/>
    </w:pPr>
    <w:rPr>
      <w:sz w:val="28"/>
    </w:rPr>
  </w:style>
  <w:style w:type="paragraph" w:styleId="Ttulo2">
    <w:name w:val="heading 2"/>
    <w:basedOn w:val="Normal"/>
    <w:next w:val="Normal"/>
    <w:qFormat/>
    <w:pPr>
      <w:keepNext/>
      <w:numPr>
        <w:ilvl w:val="1"/>
        <w:numId w:val="1"/>
      </w:numPr>
      <w:jc w:val="center"/>
      <w:outlineLvl w:val="1"/>
    </w:pPr>
    <w:rPr>
      <w:sz w:val="28"/>
    </w:rPr>
  </w:style>
  <w:style w:type="paragraph" w:styleId="Ttulo3">
    <w:name w:val="heading 3"/>
    <w:basedOn w:val="Normal"/>
    <w:next w:val="Normal"/>
    <w:qFormat/>
    <w:pPr>
      <w:keepNext/>
      <w:numPr>
        <w:ilvl w:val="2"/>
        <w:numId w:val="1"/>
      </w:numPr>
      <w:spacing w:line="480" w:lineRule="auto"/>
      <w:jc w:val="both"/>
      <w:outlineLvl w:val="2"/>
    </w:pPr>
    <w:rPr>
      <w:b/>
    </w:rPr>
  </w:style>
  <w:style w:type="paragraph" w:styleId="Ttulo4">
    <w:name w:val="heading 4"/>
    <w:basedOn w:val="Normal"/>
    <w:next w:val="Normal"/>
    <w:qFormat/>
    <w:pPr>
      <w:keepNext/>
      <w:numPr>
        <w:ilvl w:val="3"/>
        <w:numId w:val="1"/>
      </w:numPr>
      <w:outlineLvl w:val="3"/>
    </w:pPr>
    <w:rPr>
      <w:rFonts w:ascii="Arial" w:hAnsi="Arial"/>
      <w:b/>
      <w:sz w:val="28"/>
    </w:rPr>
  </w:style>
  <w:style w:type="paragraph" w:styleId="Ttulo5">
    <w:name w:val="heading 5"/>
    <w:basedOn w:val="Normal"/>
    <w:next w:val="Normal"/>
    <w:qFormat/>
    <w:pPr>
      <w:keepNext/>
      <w:numPr>
        <w:ilvl w:val="4"/>
        <w:numId w:val="1"/>
      </w:numPr>
      <w:jc w:val="center"/>
      <w:outlineLvl w:val="4"/>
    </w:pPr>
    <w:rPr>
      <w:b/>
    </w:rPr>
  </w:style>
  <w:style w:type="paragraph" w:styleId="Ttulo6">
    <w:name w:val="heading 6"/>
    <w:basedOn w:val="Normal"/>
    <w:next w:val="Normal"/>
    <w:qFormat/>
    <w:pPr>
      <w:keepNext/>
      <w:numPr>
        <w:ilvl w:val="5"/>
        <w:numId w:val="1"/>
      </w:numPr>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Fontepargpadro1">
    <w:name w:val="Fonte parág. padrão1"/>
  </w:style>
  <w:style w:type="character" w:styleId="Hyperlink">
    <w:name w:val="Hyperlink"/>
    <w:rPr>
      <w:color w:val="0000FF"/>
      <w:u w:val="single"/>
    </w:rPr>
  </w:style>
  <w:style w:type="character" w:styleId="Nmerodepgina">
    <w:name w:val="page number"/>
    <w:basedOn w:val="Fontepargpadro1"/>
    <w:semiHidden/>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rPr>
      <w:szCs w:val="20"/>
    </w:r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Recuodecorpodetexto">
    <w:name w:val="Body Text Indent"/>
    <w:basedOn w:val="Normal"/>
    <w:semiHidden/>
    <w:pPr>
      <w:ind w:left="708"/>
      <w:jc w:val="right"/>
    </w:pPr>
    <w:rPr>
      <w:sz w:val="28"/>
    </w:rPr>
  </w:style>
  <w:style w:type="paragraph" w:customStyle="1" w:styleId="Recuodecorpodetexto21">
    <w:name w:val="Recuo de corpo de texto 21"/>
    <w:basedOn w:val="Normal"/>
    <w:pPr>
      <w:spacing w:line="480" w:lineRule="auto"/>
      <w:ind w:left="720"/>
      <w:jc w:val="both"/>
    </w:pPr>
    <w:rPr>
      <w:sz w:val="28"/>
    </w:rPr>
  </w:style>
  <w:style w:type="paragraph" w:customStyle="1" w:styleId="Corpodetexto21">
    <w:name w:val="Corpo de texto 21"/>
    <w:basedOn w:val="Normal"/>
    <w:rPr>
      <w:sz w:val="28"/>
    </w:rPr>
  </w:style>
  <w:style w:type="paragraph" w:customStyle="1" w:styleId="Corpodetexto31">
    <w:name w:val="Corpo de texto 31"/>
    <w:basedOn w:val="Normal"/>
    <w:pPr>
      <w:spacing w:line="360" w:lineRule="auto"/>
      <w:jc w:val="both"/>
    </w:pPr>
    <w:rPr>
      <w:sz w:val="28"/>
    </w:rPr>
  </w:style>
  <w:style w:type="paragraph" w:styleId="Rodap">
    <w:name w:val="footer"/>
    <w:basedOn w:val="Normal"/>
    <w:semiHidden/>
    <w:pPr>
      <w:tabs>
        <w:tab w:val="center" w:pos="4419"/>
        <w:tab w:val="right" w:pos="8838"/>
      </w:tabs>
    </w:pPr>
  </w:style>
  <w:style w:type="paragraph" w:customStyle="1" w:styleId="Recuodecorpodetexto31">
    <w:name w:val="Recuo de corpo de texto 31"/>
    <w:basedOn w:val="Normal"/>
    <w:pPr>
      <w:spacing w:line="480" w:lineRule="auto"/>
      <w:ind w:left="372" w:firstLine="708"/>
    </w:pPr>
    <w:rPr>
      <w:sz w:val="28"/>
    </w:rPr>
  </w:style>
  <w:style w:type="paragraph" w:styleId="Cabealho">
    <w:name w:val="header"/>
    <w:basedOn w:val="Normal"/>
    <w:semiHidden/>
    <w:pPr>
      <w:tabs>
        <w:tab w:val="center" w:pos="4419"/>
        <w:tab w:val="right" w:pos="8838"/>
      </w:tabs>
    </w:pPr>
  </w:style>
  <w:style w:type="paragraph" w:customStyle="1" w:styleId="0TCCtexto">
    <w:name w:val="0TCC_texto"/>
    <w:pPr>
      <w:suppressAutoHyphens/>
      <w:spacing w:line="360" w:lineRule="auto"/>
      <w:ind w:firstLine="709"/>
      <w:jc w:val="both"/>
    </w:pPr>
    <w:rPr>
      <w:rFonts w:ascii="Arial" w:hAnsi="Arial"/>
      <w:sz w:val="24"/>
      <w:szCs w:val="24"/>
      <w:lang w:eastAsia="ar-SA"/>
    </w:rPr>
  </w:style>
  <w:style w:type="paragraph" w:customStyle="1" w:styleId="0TITILO1">
    <w:name w:val="0TITILO1"/>
    <w:basedOn w:val="Ttulo1"/>
    <w:next w:val="0TCCtexto"/>
    <w:pPr>
      <w:numPr>
        <w:numId w:val="0"/>
      </w:numPr>
      <w:spacing w:before="120" w:after="120"/>
      <w:jc w:val="both"/>
      <w:outlineLvl w:val="9"/>
    </w:pPr>
    <w:rPr>
      <w:rFonts w:ascii="Arial" w:hAnsi="Arial" w:cs="Arial"/>
      <w:b/>
      <w:caps/>
      <w:szCs w:val="28"/>
    </w:rPr>
  </w:style>
  <w:style w:type="paragraph" w:styleId="Sumrio3">
    <w:name w:val="toc 3"/>
    <w:basedOn w:val="Normal"/>
    <w:next w:val="Normal"/>
    <w:semiHidden/>
    <w:pPr>
      <w:ind w:left="480"/>
    </w:pPr>
  </w:style>
  <w:style w:type="paragraph" w:customStyle="1" w:styleId="MapadoDocumento1">
    <w:name w:val="Mapa do Documento1"/>
    <w:basedOn w:val="Normal"/>
    <w:pPr>
      <w:shd w:val="clear" w:color="auto" w:fill="000080"/>
    </w:pPr>
    <w:rPr>
      <w:rFonts w:ascii="Tahoma" w:hAnsi="Tahoma" w:cs="Tahoma"/>
      <w:sz w:val="20"/>
      <w:szCs w:val="20"/>
    </w:rPr>
  </w:style>
  <w:style w:type="paragraph" w:styleId="Sumrio1">
    <w:name w:val="toc 1"/>
    <w:next w:val="Normal"/>
    <w:semiHidden/>
    <w:pPr>
      <w:suppressAutoHyphens/>
    </w:pPr>
    <w:rPr>
      <w:rFonts w:ascii="Arial" w:hAnsi="Arial"/>
      <w:sz w:val="24"/>
      <w:szCs w:val="24"/>
      <w:lang w:eastAsia="ar-SA"/>
    </w:rPr>
  </w:style>
  <w:style w:type="paragraph" w:styleId="Sumrio2">
    <w:name w:val="toc 2"/>
    <w:basedOn w:val="ndice"/>
    <w:semiHidden/>
    <w:pPr>
      <w:tabs>
        <w:tab w:val="right" w:leader="dot" w:pos="9637"/>
      </w:tabs>
      <w:ind w:left="283"/>
    </w:pPr>
  </w:style>
  <w:style w:type="paragraph" w:styleId="Sumrio4">
    <w:name w:val="toc 4"/>
    <w:basedOn w:val="ndice"/>
    <w:semiHidden/>
    <w:pPr>
      <w:tabs>
        <w:tab w:val="right" w:leader="dot" w:pos="9637"/>
      </w:tabs>
      <w:ind w:left="849"/>
    </w:pPr>
  </w:style>
  <w:style w:type="paragraph" w:styleId="Sumrio5">
    <w:name w:val="toc 5"/>
    <w:basedOn w:val="ndice"/>
    <w:semiHidden/>
    <w:pPr>
      <w:tabs>
        <w:tab w:val="right" w:leader="dot" w:pos="9637"/>
      </w:tabs>
      <w:ind w:left="1132"/>
    </w:pPr>
  </w:style>
  <w:style w:type="paragraph" w:styleId="Sumrio6">
    <w:name w:val="toc 6"/>
    <w:basedOn w:val="ndice"/>
    <w:semiHidden/>
    <w:pPr>
      <w:tabs>
        <w:tab w:val="right" w:leader="dot" w:pos="9637"/>
      </w:tabs>
      <w:ind w:left="1415"/>
    </w:pPr>
  </w:style>
  <w:style w:type="paragraph" w:styleId="Sumrio7">
    <w:name w:val="toc 7"/>
    <w:basedOn w:val="ndice"/>
    <w:semiHidden/>
    <w:pPr>
      <w:tabs>
        <w:tab w:val="right" w:leader="dot" w:pos="9637"/>
      </w:tabs>
      <w:ind w:left="1698"/>
    </w:pPr>
  </w:style>
  <w:style w:type="paragraph" w:styleId="Sumrio8">
    <w:name w:val="toc 8"/>
    <w:basedOn w:val="ndice"/>
    <w:semiHidden/>
    <w:pPr>
      <w:tabs>
        <w:tab w:val="right" w:leader="dot" w:pos="9637"/>
      </w:tabs>
      <w:ind w:left="1981"/>
    </w:pPr>
  </w:style>
  <w:style w:type="paragraph" w:styleId="Sumrio9">
    <w:name w:val="toc 9"/>
    <w:basedOn w:val="ndice"/>
    <w:semiHidden/>
    <w:pPr>
      <w:tabs>
        <w:tab w:val="right" w:leader="dot" w:pos="9637"/>
      </w:tabs>
      <w:ind w:left="2264"/>
    </w:pPr>
  </w:style>
  <w:style w:type="paragraph" w:customStyle="1" w:styleId="Contedo10">
    <w:name w:val="Conteúdo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character" w:customStyle="1" w:styleId="normaltextrun">
    <w:name w:val="normaltextrun"/>
    <w:basedOn w:val="Fontepargpadro"/>
    <w:rsid w:val="008D5C81"/>
  </w:style>
  <w:style w:type="character" w:customStyle="1" w:styleId="eop">
    <w:name w:val="eop"/>
    <w:basedOn w:val="Fontepargpadro"/>
    <w:rsid w:val="008D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44517">
      <w:bodyDiv w:val="1"/>
      <w:marLeft w:val="0"/>
      <w:marRight w:val="0"/>
      <w:marTop w:val="0"/>
      <w:marBottom w:val="0"/>
      <w:divBdr>
        <w:top w:val="none" w:sz="0" w:space="0" w:color="auto"/>
        <w:left w:val="none" w:sz="0" w:space="0" w:color="auto"/>
        <w:bottom w:val="none" w:sz="0" w:space="0" w:color="auto"/>
        <w:right w:val="none" w:sz="0" w:space="0" w:color="auto"/>
      </w:divBdr>
      <w:divsChild>
        <w:div w:id="127894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asilnet.com.br/contexts/brasilrevistas.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dt.org.br/sma/entendendo/atual.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1D40C828C189C439FFD4214EAEFA311" ma:contentTypeVersion="6" ma:contentTypeDescription="Crie um novo documento." ma:contentTypeScope="" ma:versionID="2e0a288a3802b9e419849f618240f194">
  <xsd:schema xmlns:xsd="http://www.w3.org/2001/XMLSchema" xmlns:xs="http://www.w3.org/2001/XMLSchema" xmlns:p="http://schemas.microsoft.com/office/2006/metadata/properties" xmlns:ns2="fe57a834-7f12-4f13-abcf-47c56d85c407" targetNamespace="http://schemas.microsoft.com/office/2006/metadata/properties" ma:root="true" ma:fieldsID="50ab81ef32b65237742d8be0edaf4c0e" ns2:_="">
    <xsd:import namespace="fe57a834-7f12-4f13-abcf-47c56d85c4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7a834-7f12-4f13-abcf-47c56d85c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7AACD-1E43-4F47-ADFE-80C29402ED7B}">
  <ds:schemaRefs>
    <ds:schemaRef ds:uri="http://schemas.microsoft.com/sharepoint/v3/contenttype/forms"/>
  </ds:schemaRefs>
</ds:datastoreItem>
</file>

<file path=customXml/itemProps2.xml><?xml version="1.0" encoding="utf-8"?>
<ds:datastoreItem xmlns:ds="http://schemas.openxmlformats.org/officeDocument/2006/customXml" ds:itemID="{BF225191-15DC-409E-8C00-3C7CED395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7a834-7f12-4f13-abcf-47c56d85c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E44D1-60C4-4C67-8637-7BE801A935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7DA07C-DB2A-405B-BA24-E0168BD6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1429</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9133</CharactersWithSpaces>
  <SharedDoc>false</SharedDoc>
  <HLinks>
    <vt:vector size="12" baseType="variant">
      <vt:variant>
        <vt:i4>3014776</vt:i4>
      </vt:variant>
      <vt:variant>
        <vt:i4>6</vt:i4>
      </vt:variant>
      <vt:variant>
        <vt:i4>0</vt:i4>
      </vt:variant>
      <vt:variant>
        <vt:i4>5</vt:i4>
      </vt:variant>
      <vt:variant>
        <vt:lpwstr>http://www.brasilnet.com.br/contexts/brasilrevistas.htm</vt:lpwstr>
      </vt:variant>
      <vt:variant>
        <vt:lpwstr/>
      </vt:variant>
      <vt:variant>
        <vt:i4>2687032</vt:i4>
      </vt:variant>
      <vt:variant>
        <vt:i4>3</vt:i4>
      </vt:variant>
      <vt:variant>
        <vt:i4>0</vt:i4>
      </vt:variant>
      <vt:variant>
        <vt:i4>5</vt:i4>
      </vt:variant>
      <vt:variant>
        <vt:lpwstr>http://www.bdt.org.br/sma/entendendo/atual.htm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Joao Vitor Ribeiro</cp:lastModifiedBy>
  <cp:revision>2</cp:revision>
  <cp:lastPrinted>2113-01-01T03:00:00Z</cp:lastPrinted>
  <dcterms:created xsi:type="dcterms:W3CDTF">2021-04-09T22:53:00Z</dcterms:created>
  <dcterms:modified xsi:type="dcterms:W3CDTF">2021-04-09T22:53:00Z</dcterms:modified>
</cp:coreProperties>
</file>